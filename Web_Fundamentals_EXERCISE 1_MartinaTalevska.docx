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45C34" w14:textId="5BAACD7E" w:rsidR="004E1AED" w:rsidRPr="004E1AED" w:rsidRDefault="00026284" w:rsidP="0045070B">
      <w:pPr>
        <w:pStyle w:val="Title"/>
        <w:jc w:val="right"/>
      </w:pPr>
      <w:r w:rsidRPr="00026284">
        <w:rPr>
          <w:sz w:val="40"/>
        </w:rPr>
        <w:t xml:space="preserve">EXERCISE </w:t>
      </w:r>
      <w:r>
        <w:t>1</w:t>
      </w:r>
      <w:r w:rsidR="0045070B">
        <w:t xml:space="preserve"> </w:t>
      </w:r>
      <w:r w:rsidR="0045070B" w:rsidRPr="0045070B">
        <w:rPr>
          <w:sz w:val="24"/>
        </w:rPr>
        <w:t>-Martina Talevska</w:t>
      </w:r>
    </w:p>
    <w:p w14:paraId="66E2202A" w14:textId="56C92516" w:rsidR="00194DF6" w:rsidRDefault="00026284">
      <w:pPr>
        <w:pStyle w:val="Heading1"/>
      </w:pPr>
      <w:r w:rsidRPr="00026284">
        <w:rPr>
          <w:sz w:val="16"/>
        </w:rPr>
        <w:t>TASK</w:t>
      </w:r>
      <w:r>
        <w:t xml:space="preserve"> 1</w:t>
      </w:r>
    </w:p>
    <w:p w14:paraId="5F0D6FC8" w14:textId="77777777" w:rsidR="00FD0BFF" w:rsidRDefault="00FD0BFF" w:rsidP="00FD0BFF"/>
    <w:p w14:paraId="5DDED94B" w14:textId="77777777" w:rsidR="00FD0BFF" w:rsidRDefault="00FD0BFF" w:rsidP="00FD0BFF">
      <w:pPr>
        <w:pStyle w:val="ListParagraph"/>
        <w:numPr>
          <w:ilvl w:val="0"/>
          <w:numId w:val="22"/>
        </w:numPr>
      </w:pPr>
    </w:p>
    <w:p w14:paraId="2B333106" w14:textId="4F432492" w:rsidR="004E1AED" w:rsidRDefault="00652410" w:rsidP="00FD0BFF">
      <w:pPr>
        <w:pStyle w:val="ListParagraph"/>
        <w:numPr>
          <w:ilvl w:val="0"/>
          <w:numId w:val="21"/>
        </w:numPr>
      </w:pPr>
      <w:r>
        <w:t xml:space="preserve">The </w:t>
      </w:r>
      <w:r w:rsidR="007D6EAB">
        <w:t>WWW</w:t>
      </w:r>
      <w:r>
        <w:t xml:space="preserve"> </w:t>
      </w:r>
      <w:r w:rsidR="007D6EAB">
        <w:t xml:space="preserve">is widely used Internet service </w:t>
      </w:r>
      <w:r w:rsidR="00504855">
        <w:t xml:space="preserve">that is composed of </w:t>
      </w:r>
      <w:r w:rsidR="004124E8">
        <w:t xml:space="preserve">resources and users </w:t>
      </w:r>
      <w:r w:rsidR="00504855">
        <w:t>on the internet that are using Hyper Text Transfer Protocol (HTTP</w:t>
      </w:r>
      <w:proofErr w:type="gramStart"/>
      <w:r w:rsidR="00504855">
        <w:t xml:space="preserve">) </w:t>
      </w:r>
      <w:r w:rsidR="007D6EAB">
        <w:t>,</w:t>
      </w:r>
      <w:proofErr w:type="gramEnd"/>
      <w:r w:rsidR="007D6EAB">
        <w:t xml:space="preserve"> </w:t>
      </w:r>
      <w:r w:rsidR="00504855">
        <w:t xml:space="preserve">also can be defined as collection of documents and services which are </w:t>
      </w:r>
      <w:r w:rsidR="007D6EAB">
        <w:t>distributed across the Internet and linked together by hypertext links.</w:t>
      </w:r>
      <w:r w:rsidR="00504855">
        <w:t xml:space="preserve"> </w:t>
      </w:r>
    </w:p>
    <w:p w14:paraId="288F4DCB" w14:textId="1ADD2CFE" w:rsidR="00DC65FB" w:rsidRDefault="00DC65FB" w:rsidP="00FD0BFF">
      <w:pPr>
        <w:pStyle w:val="ListParagraph"/>
        <w:numPr>
          <w:ilvl w:val="0"/>
          <w:numId w:val="21"/>
        </w:numPr>
      </w:pPr>
      <w:r>
        <w:t xml:space="preserve">Many home and small business users connect to the Internet via </w:t>
      </w:r>
      <w:r w:rsidRPr="00BB1EDA">
        <w:rPr>
          <w:b/>
          <w:i/>
          <w:color w:val="0673A5" w:themeColor="text2" w:themeShade="BF"/>
        </w:rPr>
        <w:t>high-speed broadband Internet service</w:t>
      </w:r>
      <w:r>
        <w:t>, which allows your computer or mobile device to be connected usually the entire time while it is powered on. Examples of broadband Internet service include cable, DSL, fiber, radio signals and satellite. Wireless Internet Service such as Wi-Fi networks, allows mobile users to connect easily to the Internet with notebook computers, smart phones and other mobile devices while away from a cable or other wired connections.</w:t>
      </w:r>
      <w:r w:rsidR="00C82566">
        <w:t xml:space="preserve"> Users access the web using a </w:t>
      </w:r>
      <w:r w:rsidR="00C82566" w:rsidRPr="00BB1EDA">
        <w:rPr>
          <w:b/>
          <w:i/>
          <w:color w:val="0673A5" w:themeColor="text2" w:themeShade="BF"/>
        </w:rPr>
        <w:t>web browser</w:t>
      </w:r>
      <w:r w:rsidR="00BB1EDA" w:rsidRPr="00BB1EDA">
        <w:rPr>
          <w:color w:val="0673A5" w:themeColor="text2" w:themeShade="BF"/>
        </w:rPr>
        <w:t xml:space="preserve"> </w:t>
      </w:r>
      <w:r w:rsidR="00BB1EDA">
        <w:t xml:space="preserve">such as Google Chrome, Safari, Mozila Firefox or Internet Explorer, to get to the Web documents called </w:t>
      </w:r>
      <w:r w:rsidR="00BB1EDA" w:rsidRPr="00BB1EDA">
        <w:rPr>
          <w:i/>
        </w:rPr>
        <w:t>webpages</w:t>
      </w:r>
      <w:r w:rsidR="00BB1EDA">
        <w:rPr>
          <w:i/>
        </w:rPr>
        <w:t xml:space="preserve"> </w:t>
      </w:r>
      <w:r w:rsidR="00BB1EDA">
        <w:t>that are linked to each other via hyperlinks</w:t>
      </w:r>
      <w:r w:rsidR="002C0C1C">
        <w:t>. Technically,</w:t>
      </w:r>
      <w:r w:rsidR="00BB1EDA">
        <w:t xml:space="preserve"> the information stored in websites is in web languages: HTML and JavaScript and the browser is acting as our translator and creates </w:t>
      </w:r>
      <w:r w:rsidR="005D032A">
        <w:t xml:space="preserve">graphic interface for us. </w:t>
      </w:r>
      <w:r w:rsidR="002C0C1C">
        <w:t>Actually</w:t>
      </w:r>
      <w:r w:rsidR="00BB1EDA">
        <w:t xml:space="preserve"> </w:t>
      </w:r>
      <w:r w:rsidR="002C0C1C">
        <w:t xml:space="preserve">the World Wide Web hinges on </w:t>
      </w:r>
      <w:r w:rsidR="002C0C1C" w:rsidRPr="002C0C1C">
        <w:rPr>
          <w:u w:val="single"/>
        </w:rPr>
        <w:t>three enabling protocols</w:t>
      </w:r>
      <w:r w:rsidR="002C0C1C">
        <w:t xml:space="preserve">, the </w:t>
      </w:r>
      <w:r w:rsidR="002C0C1C" w:rsidRPr="002C0C1C">
        <w:rPr>
          <w:b/>
          <w:i/>
          <w:color w:val="0673A5" w:themeColor="text2" w:themeShade="BF"/>
        </w:rPr>
        <w:t>HTML</w:t>
      </w:r>
      <w:r w:rsidR="002C0C1C">
        <w:t xml:space="preserve"> – HyperText Markup Language that specifies a simple markup language for describing hypertext </w:t>
      </w:r>
      <w:proofErr w:type="gramStart"/>
      <w:r w:rsidR="002C0C1C">
        <w:t>pages,  the</w:t>
      </w:r>
      <w:proofErr w:type="gramEnd"/>
      <w:r w:rsidR="002C0C1C">
        <w:t xml:space="preserve"> </w:t>
      </w:r>
      <w:r w:rsidR="002C0C1C" w:rsidRPr="002C0C1C">
        <w:rPr>
          <w:b/>
          <w:i/>
          <w:color w:val="0673A5" w:themeColor="text2" w:themeShade="BF"/>
        </w:rPr>
        <w:t>HTTP</w:t>
      </w:r>
      <w:r w:rsidR="002C0C1C">
        <w:t xml:space="preserve">- HyperText Transfer Protocol which is used by web browsers to communicate with web clients, and </w:t>
      </w:r>
      <w:r w:rsidR="002C0C1C" w:rsidRPr="002C0C1C">
        <w:rPr>
          <w:b/>
          <w:i/>
          <w:color w:val="0673A5" w:themeColor="text2" w:themeShade="BF"/>
        </w:rPr>
        <w:t>URL</w:t>
      </w:r>
      <w:r w:rsidR="002C0C1C">
        <w:t xml:space="preserve"> – Uniform Resource Locators which is used to specify the links between documents. </w:t>
      </w:r>
    </w:p>
    <w:p w14:paraId="3213C72B" w14:textId="77777777" w:rsidR="00FD0BFF" w:rsidRDefault="00FD0BFF" w:rsidP="00FD0BFF">
      <w:pPr>
        <w:pStyle w:val="ListParagraph"/>
        <w:ind w:left="1440"/>
      </w:pPr>
    </w:p>
    <w:p w14:paraId="1020FE6D" w14:textId="77777777" w:rsidR="00FD0BFF" w:rsidRDefault="00FD0BFF" w:rsidP="00FD0BFF">
      <w:pPr>
        <w:pStyle w:val="ListParagraph"/>
        <w:numPr>
          <w:ilvl w:val="0"/>
          <w:numId w:val="22"/>
        </w:numPr>
      </w:pPr>
      <w:r>
        <w:t xml:space="preserve">     </w:t>
      </w:r>
    </w:p>
    <w:p w14:paraId="24F2B4D4" w14:textId="7362AAF4" w:rsidR="00FD0BFF" w:rsidRDefault="00FD0BFF" w:rsidP="00FD0BFF">
      <w:pPr>
        <w:pStyle w:val="ListParagraph"/>
        <w:numPr>
          <w:ilvl w:val="0"/>
          <w:numId w:val="21"/>
        </w:numPr>
      </w:pPr>
      <w:r>
        <w:t xml:space="preserve">Web content is the </w:t>
      </w:r>
      <w:r w:rsidRPr="007354D6">
        <w:rPr>
          <w:i/>
          <w:u w:val="single"/>
        </w:rPr>
        <w:t>textual</w:t>
      </w:r>
      <w:r w:rsidR="007354D6">
        <w:rPr>
          <w:i/>
          <w:u w:val="single"/>
        </w:rPr>
        <w:t>,</w:t>
      </w:r>
      <w:r w:rsidRPr="007354D6">
        <w:rPr>
          <w:i/>
          <w:u w:val="single"/>
        </w:rPr>
        <w:t xml:space="preserve"> </w:t>
      </w:r>
      <w:r w:rsidR="007354D6" w:rsidRPr="007354D6">
        <w:rPr>
          <w:i/>
          <w:u w:val="single"/>
        </w:rPr>
        <w:t>aural</w:t>
      </w:r>
      <w:r w:rsidR="007354D6" w:rsidRPr="007354D6">
        <w:t xml:space="preserve"> </w:t>
      </w:r>
      <w:r>
        <w:t xml:space="preserve">or </w:t>
      </w:r>
      <w:r w:rsidRPr="007354D6">
        <w:rPr>
          <w:i/>
          <w:u w:val="single"/>
        </w:rPr>
        <w:t xml:space="preserve">visual </w:t>
      </w:r>
      <w:r>
        <w:t xml:space="preserve">content </w:t>
      </w:r>
      <w:r w:rsidR="00C51DAE">
        <w:t xml:space="preserve">shown on the </w:t>
      </w:r>
      <w:proofErr w:type="spellStart"/>
      <w:r w:rsidR="00C51DAE">
        <w:t>website.</w:t>
      </w:r>
      <w:r w:rsidR="007354D6">
        <w:t>e.g</w:t>
      </w:r>
      <w:proofErr w:type="spellEnd"/>
      <w:r w:rsidR="007354D6">
        <w:t>. Image, video, Audio and Graphics.</w:t>
      </w:r>
      <w:r w:rsidR="00C51DAE">
        <w:t xml:space="preserve"> Depends on </w:t>
      </w:r>
      <w:r w:rsidR="00557B4E">
        <w:t>what are you are trying to reach with the content or what are you looking for in a content, it can be divided in four purposes:</w:t>
      </w:r>
    </w:p>
    <w:p w14:paraId="6852D71A" w14:textId="298BFA0E" w:rsidR="00557B4E" w:rsidRDefault="00557B4E" w:rsidP="00557B4E">
      <w:pPr>
        <w:pStyle w:val="ListParagraph"/>
        <w:numPr>
          <w:ilvl w:val="0"/>
          <w:numId w:val="23"/>
        </w:numPr>
      </w:pPr>
      <w:r>
        <w:t>To entertain</w:t>
      </w:r>
    </w:p>
    <w:p w14:paraId="7A04C12D" w14:textId="104CF024" w:rsidR="00557B4E" w:rsidRDefault="00557B4E" w:rsidP="00557B4E">
      <w:pPr>
        <w:pStyle w:val="ListParagraph"/>
        <w:numPr>
          <w:ilvl w:val="0"/>
          <w:numId w:val="23"/>
        </w:numPr>
      </w:pPr>
      <w:r>
        <w:t>To educate</w:t>
      </w:r>
    </w:p>
    <w:p w14:paraId="72A56121" w14:textId="210CBE6B" w:rsidR="00557B4E" w:rsidRDefault="00557B4E" w:rsidP="00557B4E">
      <w:pPr>
        <w:pStyle w:val="ListParagraph"/>
        <w:numPr>
          <w:ilvl w:val="0"/>
          <w:numId w:val="23"/>
        </w:numPr>
      </w:pPr>
      <w:r>
        <w:t>To persuade</w:t>
      </w:r>
    </w:p>
    <w:p w14:paraId="00F1D7DB" w14:textId="7D74A54A" w:rsidR="00557B4E" w:rsidRDefault="00557B4E" w:rsidP="00557B4E">
      <w:pPr>
        <w:pStyle w:val="ListParagraph"/>
        <w:numPr>
          <w:ilvl w:val="0"/>
          <w:numId w:val="23"/>
        </w:numPr>
      </w:pPr>
      <w:r>
        <w:t xml:space="preserve">To convert </w:t>
      </w:r>
    </w:p>
    <w:p w14:paraId="7EF6017D" w14:textId="76D894C9" w:rsidR="00617432" w:rsidRDefault="00617432" w:rsidP="00617432">
      <w:pPr>
        <w:ind w:left="1800"/>
      </w:pPr>
      <w:r>
        <w:t>A variety of content types is ideal for reaching and connecting with users at different points.</w:t>
      </w:r>
    </w:p>
    <w:p w14:paraId="65DBAA34" w14:textId="3150B6E6" w:rsidR="00617432" w:rsidRDefault="00617432" w:rsidP="00617432">
      <w:pPr>
        <w:pStyle w:val="ListParagraph"/>
        <w:numPr>
          <w:ilvl w:val="0"/>
          <w:numId w:val="25"/>
        </w:numPr>
      </w:pPr>
      <w:r>
        <w:t>Blogging</w:t>
      </w:r>
      <w:r w:rsidR="008B11C3">
        <w:t xml:space="preserve">- most accessible type of content marketing </w:t>
      </w:r>
    </w:p>
    <w:p w14:paraId="5104A8BC" w14:textId="436D13E1" w:rsidR="00617432" w:rsidRDefault="00617432" w:rsidP="00617432">
      <w:pPr>
        <w:pStyle w:val="ListParagraph"/>
        <w:numPr>
          <w:ilvl w:val="0"/>
          <w:numId w:val="25"/>
        </w:numPr>
      </w:pPr>
      <w:r>
        <w:t>Longform Content</w:t>
      </w:r>
      <w:r w:rsidR="00C441B0">
        <w:t xml:space="preserve"> -Ultimate Guides are one of the best types</w:t>
      </w:r>
    </w:p>
    <w:p w14:paraId="169449CC" w14:textId="1D3817F3" w:rsidR="00617432" w:rsidRDefault="00617432" w:rsidP="00617432">
      <w:pPr>
        <w:pStyle w:val="ListParagraph"/>
        <w:numPr>
          <w:ilvl w:val="0"/>
          <w:numId w:val="25"/>
        </w:numPr>
      </w:pPr>
      <w:r>
        <w:t>Case Studies</w:t>
      </w:r>
      <w:r w:rsidR="00C441B0">
        <w:t>- in-depth examinations covering a specific scenario</w:t>
      </w:r>
    </w:p>
    <w:p w14:paraId="505A3B08" w14:textId="57CFB1D4" w:rsidR="00617432" w:rsidRDefault="00617432" w:rsidP="00617432">
      <w:pPr>
        <w:pStyle w:val="ListParagraph"/>
        <w:numPr>
          <w:ilvl w:val="0"/>
          <w:numId w:val="25"/>
        </w:numPr>
      </w:pPr>
      <w:r>
        <w:t>White Papers-offers solutions and data on particular subject</w:t>
      </w:r>
    </w:p>
    <w:p w14:paraId="55E5E9AE" w14:textId="0CF5E6AF" w:rsidR="008C3466" w:rsidRDefault="008C3466" w:rsidP="00617432">
      <w:pPr>
        <w:pStyle w:val="ListParagraph"/>
        <w:numPr>
          <w:ilvl w:val="0"/>
          <w:numId w:val="25"/>
        </w:numPr>
      </w:pPr>
      <w:proofErr w:type="spellStart"/>
      <w:r>
        <w:lastRenderedPageBreak/>
        <w:t>Ebook</w:t>
      </w:r>
      <w:proofErr w:type="spellEnd"/>
      <w:r>
        <w:t xml:space="preserve"> </w:t>
      </w:r>
      <w:r w:rsidR="0073277E">
        <w:t>–</w:t>
      </w:r>
      <w:r>
        <w:t xml:space="preserve"> </w:t>
      </w:r>
      <w:r w:rsidR="0073277E">
        <w:t xml:space="preserve">they must offer value </w:t>
      </w:r>
    </w:p>
    <w:p w14:paraId="509F7E59" w14:textId="56113346" w:rsidR="0073277E" w:rsidRDefault="0073277E" w:rsidP="00617432">
      <w:pPr>
        <w:pStyle w:val="ListParagraph"/>
        <w:numPr>
          <w:ilvl w:val="0"/>
          <w:numId w:val="25"/>
        </w:numPr>
      </w:pPr>
      <w:r>
        <w:t xml:space="preserve">Infographics – pack a ton of information into one image in a way that is visually interesting and easily digestible. </w:t>
      </w:r>
    </w:p>
    <w:p w14:paraId="49A64FBA" w14:textId="77777777" w:rsidR="0073277E" w:rsidRDefault="0073277E" w:rsidP="00617432">
      <w:pPr>
        <w:pStyle w:val="ListParagraph"/>
        <w:numPr>
          <w:ilvl w:val="0"/>
          <w:numId w:val="25"/>
        </w:numPr>
      </w:pPr>
      <w:r>
        <w:t xml:space="preserve">Template &amp; Checklist Download -actionable, great source that users will utilize repeatedly </w:t>
      </w:r>
    </w:p>
    <w:p w14:paraId="43F2E6F9" w14:textId="77777777" w:rsidR="00E71838" w:rsidRDefault="0073277E" w:rsidP="00617432">
      <w:pPr>
        <w:pStyle w:val="ListParagraph"/>
        <w:numPr>
          <w:ilvl w:val="0"/>
          <w:numId w:val="25"/>
        </w:numPr>
      </w:pPr>
      <w:r>
        <w:t xml:space="preserve">Video – dynamic, engaging and more users watch videos than reading text </w:t>
      </w:r>
    </w:p>
    <w:p w14:paraId="4EEF4A72" w14:textId="77777777" w:rsidR="00E71838" w:rsidRDefault="00E71838" w:rsidP="00E71838"/>
    <w:p w14:paraId="6CE8F472" w14:textId="576EB2B2" w:rsidR="0073277E" w:rsidRDefault="00E71838" w:rsidP="00E71838">
      <w:pPr>
        <w:pStyle w:val="ListParagraph"/>
        <w:numPr>
          <w:ilvl w:val="0"/>
          <w:numId w:val="28"/>
        </w:numPr>
      </w:pPr>
      <w:r>
        <w:t>Websites I visit more often are:</w:t>
      </w:r>
    </w:p>
    <w:p w14:paraId="4CCA46D5" w14:textId="02D5186D" w:rsidR="00E71838" w:rsidRDefault="006E35E0" w:rsidP="00E71838">
      <w:pPr>
        <w:pStyle w:val="ListParagraph"/>
        <w:numPr>
          <w:ilvl w:val="0"/>
          <w:numId w:val="29"/>
        </w:numPr>
      </w:pPr>
      <w:hyperlink r:id="rId11" w:history="1">
        <w:r w:rsidR="00E71838" w:rsidRPr="00F40B51">
          <w:rPr>
            <w:rStyle w:val="Hyperlink"/>
          </w:rPr>
          <w:t>https://www.toneitup.com/</w:t>
        </w:r>
      </w:hyperlink>
    </w:p>
    <w:p w14:paraId="1B27DC08" w14:textId="5328BB3F" w:rsidR="00E71838" w:rsidRDefault="006E35E0" w:rsidP="00E71838">
      <w:pPr>
        <w:pStyle w:val="ListParagraph"/>
        <w:numPr>
          <w:ilvl w:val="0"/>
          <w:numId w:val="29"/>
        </w:numPr>
      </w:pPr>
      <w:hyperlink r:id="rId12" w:history="1">
        <w:r w:rsidR="007234C8" w:rsidRPr="00F40B51">
          <w:rPr>
            <w:rStyle w:val="Hyperlink"/>
          </w:rPr>
          <w:t>https://www.pinterest.com/</w:t>
        </w:r>
      </w:hyperlink>
    </w:p>
    <w:p w14:paraId="51CAA23B" w14:textId="550DD89B" w:rsidR="007234C8" w:rsidRDefault="006E35E0" w:rsidP="00E71838">
      <w:pPr>
        <w:pStyle w:val="ListParagraph"/>
        <w:numPr>
          <w:ilvl w:val="0"/>
          <w:numId w:val="29"/>
        </w:numPr>
      </w:pPr>
      <w:hyperlink r:id="rId13" w:history="1">
        <w:r w:rsidR="007234C8" w:rsidRPr="00F40B51">
          <w:rPr>
            <w:rStyle w:val="Hyperlink"/>
          </w:rPr>
          <w:t>https://www.goodreads.com/</w:t>
        </w:r>
      </w:hyperlink>
    </w:p>
    <w:p w14:paraId="20DE77A4" w14:textId="7807627A" w:rsidR="007234C8" w:rsidRDefault="006E35E0" w:rsidP="00E71838">
      <w:pPr>
        <w:pStyle w:val="ListParagraph"/>
        <w:numPr>
          <w:ilvl w:val="0"/>
          <w:numId w:val="29"/>
        </w:numPr>
      </w:pPr>
      <w:hyperlink r:id="rId14" w:history="1">
        <w:r w:rsidR="00501483" w:rsidRPr="00F40B51">
          <w:rPr>
            <w:rStyle w:val="Hyperlink"/>
          </w:rPr>
          <w:t>https://www.youtube.com</w:t>
        </w:r>
      </w:hyperlink>
      <w:r w:rsidR="00501483">
        <w:t>/</w:t>
      </w:r>
    </w:p>
    <w:p w14:paraId="2BF8AF7B" w14:textId="4C41AF94" w:rsidR="006D08EB" w:rsidRDefault="006D08EB" w:rsidP="006D08EB"/>
    <w:p w14:paraId="0EF98EC5" w14:textId="16E6D26B" w:rsidR="006D08EB" w:rsidRDefault="006D08EB" w:rsidP="006D08EB"/>
    <w:p w14:paraId="302304D9" w14:textId="483C4C9A" w:rsidR="006D08EB" w:rsidRDefault="000E71F0" w:rsidP="006D08EB">
      <w:pPr>
        <w:pStyle w:val="ListParagraph"/>
        <w:numPr>
          <w:ilvl w:val="0"/>
          <w:numId w:val="22"/>
        </w:numPr>
      </w:pPr>
      <w:r>
        <w:t xml:space="preserve">HTTP vs. HTTPS </w:t>
      </w:r>
    </w:p>
    <w:p w14:paraId="5A5FB59E" w14:textId="0DA3ACE5" w:rsidR="009503D9" w:rsidRDefault="00810FF7" w:rsidP="009503D9">
      <w:pPr>
        <w:pStyle w:val="NormalWeb"/>
        <w:shd w:val="clear" w:color="auto" w:fill="FFFFFF"/>
        <w:spacing w:before="0" w:beforeAutospacing="0" w:after="375" w:afterAutospacing="0" w:line="300" w:lineRule="atLeast"/>
        <w:ind w:left="720"/>
        <w:rPr>
          <w:rFonts w:ascii="Arial" w:hAnsi="Arial" w:cs="Arial"/>
          <w:color w:val="555555"/>
          <w:sz w:val="20"/>
          <w:szCs w:val="20"/>
          <w:lang w:val="en-US"/>
        </w:rPr>
      </w:pPr>
      <w:r>
        <w:rPr>
          <w:rFonts w:ascii="Arial" w:hAnsi="Arial" w:cs="Arial"/>
          <w:color w:val="555555"/>
          <w:sz w:val="20"/>
          <w:szCs w:val="20"/>
          <w:lang w:val="en-US"/>
        </w:rPr>
        <w:t>In order to share information</w:t>
      </w:r>
      <w:r>
        <w:rPr>
          <w:rFonts w:ascii="Arial" w:hAnsi="Arial" w:cs="Arial"/>
          <w:color w:val="555555"/>
          <w:sz w:val="20"/>
          <w:szCs w:val="20"/>
        </w:rPr>
        <w:t xml:space="preserve"> on the Internet</w:t>
      </w:r>
      <w:r>
        <w:rPr>
          <w:rFonts w:ascii="Arial" w:hAnsi="Arial" w:cs="Arial"/>
          <w:color w:val="555555"/>
          <w:sz w:val="20"/>
          <w:szCs w:val="20"/>
          <w:lang w:val="en-US"/>
        </w:rPr>
        <w:t xml:space="preserve"> </w:t>
      </w:r>
      <w:r w:rsidR="00E00B65">
        <w:rPr>
          <w:rFonts w:ascii="Arial" w:hAnsi="Arial" w:cs="Arial"/>
          <w:color w:val="555555"/>
          <w:sz w:val="20"/>
          <w:szCs w:val="20"/>
        </w:rPr>
        <w:t>network administrators had to agree on a procedure for exchanging information and called it HyperText Transfer Protocol (HTTP</w:t>
      </w:r>
      <w:proofErr w:type="gramStart"/>
      <w:r w:rsidR="00E00B65">
        <w:rPr>
          <w:rFonts w:ascii="Arial" w:hAnsi="Arial" w:cs="Arial"/>
          <w:color w:val="555555"/>
          <w:sz w:val="20"/>
          <w:szCs w:val="20"/>
        </w:rPr>
        <w:t>).Once</w:t>
      </w:r>
      <w:proofErr w:type="gramEnd"/>
      <w:r w:rsidR="00E00B65">
        <w:rPr>
          <w:rFonts w:ascii="Arial" w:hAnsi="Arial" w:cs="Arial"/>
          <w:color w:val="555555"/>
          <w:sz w:val="20"/>
          <w:szCs w:val="20"/>
        </w:rPr>
        <w:t xml:space="preserve"> everyone knew how to exchange information</w:t>
      </w:r>
      <w:r>
        <w:rPr>
          <w:rFonts w:ascii="Arial" w:hAnsi="Arial" w:cs="Arial"/>
          <w:color w:val="555555"/>
          <w:sz w:val="20"/>
          <w:szCs w:val="20"/>
          <w:lang w:val="en-US"/>
        </w:rPr>
        <w:t>, the</w:t>
      </w:r>
      <w:r w:rsidR="00E00B65">
        <w:rPr>
          <w:rFonts w:ascii="Arial" w:hAnsi="Arial" w:cs="Arial"/>
          <w:color w:val="555555"/>
          <w:sz w:val="20"/>
          <w:szCs w:val="20"/>
        </w:rPr>
        <w:t xml:space="preserve"> knowledgeable administrators agreed upon a procedure to protect the information they exchanged. The protection</w:t>
      </w:r>
      <w:r>
        <w:rPr>
          <w:rFonts w:ascii="Arial" w:hAnsi="Arial" w:cs="Arial"/>
          <w:color w:val="555555"/>
          <w:sz w:val="20"/>
          <w:szCs w:val="20"/>
          <w:lang w:val="en-US"/>
        </w:rPr>
        <w:t xml:space="preserve"> and the most important difference between the two protocols</w:t>
      </w:r>
      <w:r w:rsidR="00E00B65">
        <w:rPr>
          <w:rFonts w:ascii="Arial" w:hAnsi="Arial" w:cs="Arial"/>
          <w:color w:val="555555"/>
          <w:sz w:val="20"/>
          <w:szCs w:val="20"/>
        </w:rPr>
        <w:t xml:space="preserve"> relies on SSL Certificate to encrypt the online data.</w:t>
      </w:r>
      <w:r>
        <w:rPr>
          <w:rFonts w:ascii="Arial" w:hAnsi="Arial" w:cs="Arial"/>
          <w:color w:val="555555"/>
          <w:sz w:val="20"/>
          <w:szCs w:val="20"/>
          <w:lang w:val="en-US"/>
        </w:rPr>
        <w:t xml:space="preserve"> HTTPS is actually a HTTP with an additional security.</w:t>
      </w:r>
      <w:r w:rsidR="00E00B65">
        <w:rPr>
          <w:rFonts w:ascii="Arial" w:hAnsi="Arial" w:cs="Arial"/>
          <w:color w:val="555555"/>
          <w:sz w:val="20"/>
          <w:szCs w:val="20"/>
        </w:rPr>
        <w:t xml:space="preserve"> Encryption means that the sender and recipient agree upon a "code" and translate their documents into random-looking character strings.The procedure for encrypting information and then exchanging it is called HyperText Transfer Protocol Secure (HTTPS).With </w:t>
      </w:r>
      <w:r w:rsidR="00E00B65">
        <w:rPr>
          <w:rStyle w:val="Strong"/>
          <w:rFonts w:ascii="Arial" w:eastAsiaTheme="majorEastAsia" w:hAnsi="Arial" w:cs="Arial"/>
          <w:color w:val="555555"/>
          <w:sz w:val="20"/>
          <w:szCs w:val="20"/>
        </w:rPr>
        <w:t>HTTPS</w:t>
      </w:r>
      <w:r w:rsidR="00E00B65">
        <w:rPr>
          <w:rFonts w:ascii="Arial" w:hAnsi="Arial" w:cs="Arial"/>
          <w:color w:val="555555"/>
          <w:sz w:val="20"/>
          <w:szCs w:val="20"/>
        </w:rPr>
        <w:t> if anyone in between the sender and the recipient could open the message, they still could not understand it. Only the sender and the recipient, who know the "code," can decipher the message.</w:t>
      </w:r>
      <w:r>
        <w:rPr>
          <w:rFonts w:ascii="Arial" w:hAnsi="Arial" w:cs="Arial"/>
          <w:color w:val="555555"/>
          <w:sz w:val="20"/>
          <w:szCs w:val="20"/>
          <w:lang w:val="en-US"/>
        </w:rPr>
        <w:t xml:space="preserve"> But in addition to adding that extra layer of security, HTTPS is also secured via TLS (Transport Layer Security Protocol) that helps data integrity which helps prevent the transfer of data from being modified or corrupted and proves to users that they are communicating with the intendent website.</w:t>
      </w:r>
      <w:r w:rsidR="0019625F">
        <w:rPr>
          <w:rFonts w:ascii="Arial" w:hAnsi="Arial" w:cs="Arial"/>
          <w:color w:val="555555"/>
          <w:sz w:val="20"/>
          <w:szCs w:val="20"/>
          <w:lang w:val="en-US"/>
        </w:rPr>
        <w:t xml:space="preserve"> The user can identify whether a site uses http or https by the web address.</w:t>
      </w:r>
      <w:r w:rsidR="0019625F" w:rsidRPr="0019625F">
        <w:rPr>
          <w:rFonts w:ascii="Arial" w:eastAsiaTheme="minorEastAsia" w:hAnsi="Arial" w:cs="Arial"/>
          <w:color w:val="333333"/>
          <w:sz w:val="22"/>
          <w:szCs w:val="22"/>
          <w:shd w:val="clear" w:color="auto" w:fill="FFFFFF"/>
          <w:lang w:val="en-US" w:eastAsia="ja-JP"/>
        </w:rPr>
        <w:t xml:space="preserve"> </w:t>
      </w:r>
      <w:r w:rsidR="0019625F" w:rsidRPr="0019625F">
        <w:rPr>
          <w:rFonts w:ascii="Arial" w:hAnsi="Arial" w:cs="Arial"/>
          <w:color w:val="555555"/>
          <w:sz w:val="20"/>
          <w:szCs w:val="20"/>
          <w:lang w:val="en-US"/>
        </w:rPr>
        <w:t>The very first part of the web address </w:t>
      </w:r>
      <w:r w:rsidR="0019625F" w:rsidRPr="0019625F">
        <w:rPr>
          <w:rFonts w:ascii="Arial" w:hAnsi="Arial" w:cs="Arial"/>
          <w:i/>
          <w:iCs/>
          <w:color w:val="555555"/>
          <w:sz w:val="20"/>
          <w:szCs w:val="20"/>
          <w:lang w:val="en-US"/>
        </w:rPr>
        <w:t>(before the “www”)</w:t>
      </w:r>
      <w:r w:rsidR="0019625F" w:rsidRPr="0019625F">
        <w:rPr>
          <w:rFonts w:ascii="Arial" w:hAnsi="Arial" w:cs="Arial"/>
          <w:color w:val="555555"/>
          <w:sz w:val="20"/>
          <w:szCs w:val="20"/>
          <w:lang w:val="en-US"/>
        </w:rPr>
        <w:t> indicates whether the site uses HTTP or HTTPS protocols.</w:t>
      </w:r>
    </w:p>
    <w:p w14:paraId="5B2C7D72" w14:textId="5FD6AB19" w:rsidR="009503D9" w:rsidRDefault="009503D9" w:rsidP="009503D9">
      <w:pPr>
        <w:pStyle w:val="NormalWeb"/>
        <w:numPr>
          <w:ilvl w:val="0"/>
          <w:numId w:val="28"/>
        </w:numPr>
        <w:shd w:val="clear" w:color="auto" w:fill="FFFFFF"/>
        <w:spacing w:before="0" w:beforeAutospacing="0" w:after="375" w:afterAutospacing="0" w:line="300" w:lineRule="atLeast"/>
        <w:rPr>
          <w:rFonts w:ascii="Arial" w:hAnsi="Arial" w:cs="Arial"/>
          <w:color w:val="555555"/>
          <w:sz w:val="20"/>
          <w:szCs w:val="20"/>
          <w:lang w:val="en-US"/>
        </w:rPr>
      </w:pPr>
      <w:r>
        <w:rPr>
          <w:rFonts w:ascii="Arial" w:hAnsi="Arial" w:cs="Arial"/>
          <w:color w:val="555555"/>
          <w:sz w:val="20"/>
          <w:szCs w:val="20"/>
          <w:lang w:val="en-US"/>
        </w:rPr>
        <w:t xml:space="preserve">Website: </w:t>
      </w:r>
      <w:hyperlink r:id="rId15" w:history="1">
        <w:r w:rsidRPr="000C007B">
          <w:rPr>
            <w:rStyle w:val="Hyperlink"/>
            <w:rFonts w:ascii="Arial" w:hAnsi="Arial" w:cs="Arial"/>
            <w:sz w:val="20"/>
            <w:szCs w:val="20"/>
            <w:lang w:val="en-US"/>
          </w:rPr>
          <w:t>https://whatis.techtarget.com/</w:t>
        </w:r>
      </w:hyperlink>
    </w:p>
    <w:p w14:paraId="496EB9DE" w14:textId="1103CD5C" w:rsidR="009503D9" w:rsidRDefault="009503D9" w:rsidP="009503D9">
      <w:pPr>
        <w:pStyle w:val="NormalWeb"/>
        <w:shd w:val="clear" w:color="auto" w:fill="FFFFFF"/>
        <w:spacing w:before="0" w:beforeAutospacing="0" w:after="375" w:afterAutospacing="0" w:line="300" w:lineRule="atLeast"/>
        <w:ind w:left="1080"/>
        <w:rPr>
          <w:rFonts w:ascii="Arial" w:hAnsi="Arial" w:cs="Arial"/>
          <w:color w:val="555555"/>
          <w:sz w:val="20"/>
          <w:szCs w:val="20"/>
          <w:lang w:val="en-US"/>
        </w:rPr>
      </w:pPr>
    </w:p>
    <w:p w14:paraId="59E9F9F1" w14:textId="0026833F" w:rsidR="008B4C47" w:rsidRDefault="008B4C47" w:rsidP="009503D9">
      <w:pPr>
        <w:pStyle w:val="NormalWeb"/>
        <w:shd w:val="clear" w:color="auto" w:fill="FFFFFF"/>
        <w:spacing w:before="0" w:beforeAutospacing="0" w:after="375" w:afterAutospacing="0" w:line="300" w:lineRule="atLeast"/>
        <w:ind w:left="1080"/>
        <w:rPr>
          <w:rFonts w:ascii="Arial" w:hAnsi="Arial" w:cs="Arial"/>
          <w:color w:val="555555"/>
          <w:sz w:val="20"/>
          <w:szCs w:val="20"/>
          <w:lang w:val="en-US"/>
        </w:rPr>
      </w:pPr>
    </w:p>
    <w:p w14:paraId="68FBA6FB" w14:textId="50F75C29" w:rsidR="009503D9" w:rsidRPr="008B4C47" w:rsidRDefault="008B4C47" w:rsidP="008B4C47">
      <w:pPr>
        <w:pStyle w:val="Heading1"/>
      </w:pPr>
      <w:r w:rsidRPr="00026284">
        <w:rPr>
          <w:sz w:val="16"/>
        </w:rPr>
        <w:lastRenderedPageBreak/>
        <w:t>TASK</w:t>
      </w:r>
      <w:r>
        <w:t xml:space="preserve"> 2</w:t>
      </w:r>
    </w:p>
    <w:p w14:paraId="4C5396D2" w14:textId="77777777" w:rsidR="000E71F0" w:rsidRDefault="000E71F0" w:rsidP="000E71F0">
      <w:pPr>
        <w:pStyle w:val="ListParagraph"/>
      </w:pPr>
    </w:p>
    <w:p w14:paraId="0601FB3C" w14:textId="3B12BF66" w:rsidR="00FD0BFF" w:rsidRDefault="008B4C47" w:rsidP="008B4C47">
      <w:pPr>
        <w:pStyle w:val="ListParagraph"/>
        <w:numPr>
          <w:ilvl w:val="0"/>
          <w:numId w:val="30"/>
        </w:numPr>
      </w:pPr>
      <w:r>
        <w:t xml:space="preserve">      Search engines:</w:t>
      </w:r>
    </w:p>
    <w:p w14:paraId="03FF1CD4" w14:textId="0AC756C9" w:rsidR="008B4C47" w:rsidRDefault="008B4C47" w:rsidP="008B4C47">
      <w:pPr>
        <w:pStyle w:val="ListParagraph"/>
        <w:numPr>
          <w:ilvl w:val="1"/>
          <w:numId w:val="28"/>
        </w:numPr>
      </w:pPr>
      <w:r>
        <w:t>Google Search</w:t>
      </w:r>
    </w:p>
    <w:p w14:paraId="3951B83B" w14:textId="672A3810" w:rsidR="008B4C47" w:rsidRDefault="008B4C47" w:rsidP="008B4C47">
      <w:pPr>
        <w:pStyle w:val="ListParagraph"/>
        <w:numPr>
          <w:ilvl w:val="1"/>
          <w:numId w:val="28"/>
        </w:numPr>
      </w:pPr>
      <w:r>
        <w:t>Bing Search</w:t>
      </w:r>
    </w:p>
    <w:p w14:paraId="2075E2D4" w14:textId="03EEFCDC" w:rsidR="008B4C47" w:rsidRDefault="008B4C47" w:rsidP="009F5385">
      <w:pPr>
        <w:pStyle w:val="ListParagraph"/>
        <w:numPr>
          <w:ilvl w:val="1"/>
          <w:numId w:val="28"/>
        </w:numPr>
      </w:pPr>
      <w:r>
        <w:t>Yahoo Search</w:t>
      </w:r>
    </w:p>
    <w:p w14:paraId="02672FE9" w14:textId="54DC7086" w:rsidR="009F5385" w:rsidRDefault="009F5385" w:rsidP="009F5385">
      <w:pPr>
        <w:pStyle w:val="ListParagraph"/>
        <w:numPr>
          <w:ilvl w:val="1"/>
          <w:numId w:val="28"/>
        </w:numPr>
      </w:pPr>
      <w:r>
        <w:t>Ask.com</w:t>
      </w:r>
    </w:p>
    <w:p w14:paraId="27D5B72C" w14:textId="51700CF4" w:rsidR="009F5385" w:rsidRDefault="009F5385" w:rsidP="009F5385">
      <w:pPr>
        <w:pStyle w:val="ListParagraph"/>
        <w:numPr>
          <w:ilvl w:val="1"/>
          <w:numId w:val="28"/>
        </w:numPr>
      </w:pPr>
      <w:r>
        <w:t>DuckDuckGo</w:t>
      </w:r>
    </w:p>
    <w:p w14:paraId="52ADD53D" w14:textId="4A5086A8" w:rsidR="009F5385" w:rsidRDefault="009F5385" w:rsidP="009F5385">
      <w:pPr>
        <w:pStyle w:val="ListParagraph"/>
        <w:numPr>
          <w:ilvl w:val="1"/>
          <w:numId w:val="28"/>
        </w:numPr>
      </w:pPr>
      <w:proofErr w:type="spellStart"/>
      <w:r>
        <w:t>Wolframalpha</w:t>
      </w:r>
      <w:proofErr w:type="spellEnd"/>
    </w:p>
    <w:p w14:paraId="456EE801" w14:textId="54E19EA8" w:rsidR="009F5385" w:rsidRDefault="003D018F" w:rsidP="009F5385">
      <w:r>
        <w:rPr>
          <w:noProof/>
        </w:rPr>
        <w:drawing>
          <wp:anchor distT="0" distB="0" distL="114300" distR="114300" simplePos="0" relativeHeight="251658240" behindDoc="0" locked="0" layoutInCell="1" allowOverlap="1" wp14:anchorId="0465FD20" wp14:editId="6E906D51">
            <wp:simplePos x="0" y="0"/>
            <wp:positionH relativeFrom="margin">
              <wp:posOffset>1318260</wp:posOffset>
            </wp:positionH>
            <wp:positionV relativeFrom="margin">
              <wp:align>center</wp:align>
            </wp:positionV>
            <wp:extent cx="2053244" cy="419862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3697" b="1391"/>
                    <a:stretch/>
                  </pic:blipFill>
                  <pic:spPr bwMode="auto">
                    <a:xfrm>
                      <a:off x="0" y="0"/>
                      <a:ext cx="2053244" cy="4198620"/>
                    </a:xfrm>
                    <a:prstGeom prst="rect">
                      <a:avLst/>
                    </a:prstGeom>
                    <a:ln>
                      <a:noFill/>
                    </a:ln>
                    <a:extLst>
                      <a:ext uri="{53640926-AAD7-44D8-BBD7-CCE9431645EC}">
                        <a14:shadowObscured xmlns:a14="http://schemas.microsoft.com/office/drawing/2010/main"/>
                      </a:ext>
                    </a:extLst>
                  </pic:spPr>
                </pic:pic>
              </a:graphicData>
            </a:graphic>
          </wp:anchor>
        </w:drawing>
      </w:r>
    </w:p>
    <w:p w14:paraId="331A6B02" w14:textId="77777777" w:rsidR="003D018F" w:rsidRDefault="003D018F" w:rsidP="009F5385">
      <w:pPr>
        <w:pStyle w:val="ListParagraph"/>
        <w:numPr>
          <w:ilvl w:val="0"/>
          <w:numId w:val="30"/>
        </w:numPr>
      </w:pPr>
    </w:p>
    <w:p w14:paraId="58BA784D" w14:textId="6CD89AA4" w:rsidR="003D018F" w:rsidRDefault="003D018F" w:rsidP="003D018F"/>
    <w:p w14:paraId="4CB17632" w14:textId="4F10364D" w:rsidR="003D018F" w:rsidRDefault="003D018F" w:rsidP="003D018F"/>
    <w:p w14:paraId="3C001585" w14:textId="6A465838" w:rsidR="003D018F" w:rsidRDefault="003D018F" w:rsidP="003D018F"/>
    <w:p w14:paraId="27B3526F" w14:textId="256E29FE" w:rsidR="003D018F" w:rsidRDefault="003D018F" w:rsidP="003D018F"/>
    <w:p w14:paraId="0E4DBB8F" w14:textId="57211EF6" w:rsidR="003D018F" w:rsidRDefault="003D018F" w:rsidP="003D018F"/>
    <w:p w14:paraId="2CAD9E2F" w14:textId="1B9A2A3F" w:rsidR="003D018F" w:rsidRDefault="003D018F" w:rsidP="003D018F"/>
    <w:p w14:paraId="04537D12" w14:textId="11F1C846" w:rsidR="003D018F" w:rsidRDefault="003D018F" w:rsidP="003D018F"/>
    <w:p w14:paraId="039CE9C5" w14:textId="35C0D0DB" w:rsidR="003D018F" w:rsidRDefault="003D018F" w:rsidP="003D018F"/>
    <w:p w14:paraId="4119346E" w14:textId="7EFD35C0" w:rsidR="003D018F" w:rsidRDefault="003D018F" w:rsidP="003D018F"/>
    <w:p w14:paraId="53040621" w14:textId="5C6BF1BC" w:rsidR="003D018F" w:rsidRDefault="003D018F" w:rsidP="003D018F"/>
    <w:p w14:paraId="342599A8" w14:textId="21848C23" w:rsidR="003D018F" w:rsidRDefault="003D018F" w:rsidP="003D018F"/>
    <w:p w14:paraId="63ADB51B" w14:textId="77777777" w:rsidR="003D018F" w:rsidRDefault="003D018F" w:rsidP="003D018F">
      <w:pPr>
        <w:pStyle w:val="ListParagraph"/>
        <w:ind w:left="1440"/>
        <w:rPr>
          <w:color w:val="00B0F0"/>
        </w:rPr>
      </w:pPr>
    </w:p>
    <w:p w14:paraId="3BC07D23" w14:textId="3AD5AFB3" w:rsidR="003D018F" w:rsidRDefault="006E35E0" w:rsidP="003D018F">
      <w:pPr>
        <w:pStyle w:val="ListParagraph"/>
        <w:ind w:left="1440" w:firstLine="720"/>
        <w:rPr>
          <w:color w:val="00B0F0"/>
        </w:rPr>
      </w:pPr>
      <w:hyperlink r:id="rId17" w:history="1">
        <w:r w:rsidR="003D018F" w:rsidRPr="000C007B">
          <w:rPr>
            <w:rStyle w:val="Hyperlink"/>
          </w:rPr>
          <w:t>https://mario.nintendo.com/</w:t>
        </w:r>
      </w:hyperlink>
      <w:r w:rsidR="003D018F">
        <w:rPr>
          <w:color w:val="00B0F0"/>
        </w:rPr>
        <w:t xml:space="preserve"> </w:t>
      </w:r>
    </w:p>
    <w:p w14:paraId="7500E6D7" w14:textId="628D8DFD" w:rsidR="003D018F" w:rsidRDefault="003D018F" w:rsidP="003D018F"/>
    <w:p w14:paraId="6B8D20CA" w14:textId="32C23DFF" w:rsidR="003D018F" w:rsidRDefault="003D018F" w:rsidP="003D018F"/>
    <w:p w14:paraId="60D11C8D" w14:textId="514140E9" w:rsidR="003D018F" w:rsidRDefault="003D018F" w:rsidP="003D018F"/>
    <w:p w14:paraId="4F6415DE" w14:textId="4DA7BCB7" w:rsidR="003D018F" w:rsidRDefault="003D018F" w:rsidP="003D018F"/>
    <w:p w14:paraId="36FF94DE" w14:textId="05FEE111" w:rsidR="003D018F" w:rsidRDefault="003D018F" w:rsidP="003D018F"/>
    <w:p w14:paraId="1E0D098B" w14:textId="77777777" w:rsidR="003D018F" w:rsidRDefault="003D018F" w:rsidP="003D018F"/>
    <w:p w14:paraId="04FF3662" w14:textId="77777777" w:rsidR="003D018F" w:rsidRDefault="003D018F" w:rsidP="003D018F">
      <w:pPr>
        <w:pStyle w:val="ListParagraph"/>
        <w:ind w:left="1440"/>
      </w:pPr>
      <w:r w:rsidRPr="003D018F">
        <w:t xml:space="preserve"> </w:t>
      </w:r>
    </w:p>
    <w:p w14:paraId="241FA305" w14:textId="77777777" w:rsidR="003D018F" w:rsidRDefault="003D018F" w:rsidP="003D018F">
      <w:pPr>
        <w:pStyle w:val="ListParagraph"/>
        <w:ind w:left="1440"/>
      </w:pPr>
    </w:p>
    <w:p w14:paraId="5F765C30" w14:textId="15B65EB3" w:rsidR="003D018F" w:rsidRDefault="006E35E0" w:rsidP="003D018F">
      <w:pPr>
        <w:pStyle w:val="ListParagraph"/>
        <w:ind w:left="1440"/>
      </w:pPr>
      <w:hyperlink r:id="rId18" w:history="1">
        <w:r w:rsidR="003D018F" w:rsidRPr="000C007B">
          <w:rPr>
            <w:rStyle w:val="Hyperlink"/>
          </w:rPr>
          <w:t>http://fromcusco.com/spheres/mp.html</w:t>
        </w:r>
      </w:hyperlink>
    </w:p>
    <w:p w14:paraId="4617CFF1" w14:textId="77777777" w:rsidR="003D018F" w:rsidRPr="003D018F" w:rsidRDefault="003D018F" w:rsidP="003D018F">
      <w:pPr>
        <w:pStyle w:val="ListParagraph"/>
        <w:ind w:left="1440"/>
        <w:rPr>
          <w:color w:val="00B0F0"/>
        </w:rPr>
      </w:pPr>
    </w:p>
    <w:p w14:paraId="55D05359" w14:textId="381D3CF4" w:rsidR="003D018F" w:rsidRDefault="003D018F" w:rsidP="009F5385">
      <w:pPr>
        <w:pStyle w:val="ListParagraph"/>
        <w:numPr>
          <w:ilvl w:val="0"/>
          <w:numId w:val="30"/>
        </w:numPr>
      </w:pPr>
      <w:r>
        <w:t>Map Service- 3D Tour</w:t>
      </w:r>
    </w:p>
    <w:p w14:paraId="5B3EDDA4" w14:textId="35D46378" w:rsidR="003D018F" w:rsidRDefault="003D018F" w:rsidP="003D018F">
      <w:pPr>
        <w:pStyle w:val="ListParagraph"/>
        <w:ind w:left="1440"/>
        <w:rPr>
          <w:color w:val="00B0F0"/>
        </w:rPr>
      </w:pPr>
    </w:p>
    <w:p w14:paraId="77B289AB" w14:textId="1806555F" w:rsidR="003D018F" w:rsidRDefault="003D018F" w:rsidP="003D018F">
      <w:pPr>
        <w:pStyle w:val="ListParagraph"/>
        <w:ind w:left="1440"/>
        <w:rPr>
          <w:color w:val="00B0F0"/>
        </w:rPr>
      </w:pPr>
      <w:r>
        <w:rPr>
          <w:noProof/>
        </w:rPr>
        <w:drawing>
          <wp:anchor distT="0" distB="0" distL="114300" distR="114300" simplePos="0" relativeHeight="251659264" behindDoc="0" locked="0" layoutInCell="1" allowOverlap="1" wp14:anchorId="46F4DC74" wp14:editId="534CE5F4">
            <wp:simplePos x="0" y="0"/>
            <wp:positionH relativeFrom="margin">
              <wp:posOffset>998220</wp:posOffset>
            </wp:positionH>
            <wp:positionV relativeFrom="margin">
              <wp:posOffset>1478280</wp:posOffset>
            </wp:positionV>
            <wp:extent cx="4251325" cy="21107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51325" cy="2110740"/>
                    </a:xfrm>
                    <a:prstGeom prst="rect">
                      <a:avLst/>
                    </a:prstGeom>
                  </pic:spPr>
                </pic:pic>
              </a:graphicData>
            </a:graphic>
            <wp14:sizeRelH relativeFrom="margin">
              <wp14:pctWidth>0</wp14:pctWidth>
            </wp14:sizeRelH>
            <wp14:sizeRelV relativeFrom="margin">
              <wp14:pctHeight>0</wp14:pctHeight>
            </wp14:sizeRelV>
          </wp:anchor>
        </w:drawing>
      </w:r>
    </w:p>
    <w:p w14:paraId="66E162EE" w14:textId="6C3B50F7" w:rsidR="003D018F" w:rsidRDefault="003D018F" w:rsidP="003D018F">
      <w:pPr>
        <w:pStyle w:val="ListParagraph"/>
        <w:ind w:left="1440"/>
        <w:rPr>
          <w:color w:val="00B0F0"/>
        </w:rPr>
      </w:pPr>
    </w:p>
    <w:p w14:paraId="7B4F6E3E" w14:textId="0ACB0F83" w:rsidR="003D018F" w:rsidRDefault="003D018F" w:rsidP="003D018F">
      <w:pPr>
        <w:pStyle w:val="ListParagraph"/>
        <w:ind w:left="1440"/>
        <w:rPr>
          <w:color w:val="00B0F0"/>
        </w:rPr>
      </w:pPr>
    </w:p>
    <w:p w14:paraId="677B1AFD" w14:textId="69BE0D85" w:rsidR="003D018F" w:rsidRDefault="003D018F" w:rsidP="003D018F">
      <w:pPr>
        <w:pStyle w:val="ListParagraph"/>
        <w:ind w:left="1440"/>
      </w:pPr>
    </w:p>
    <w:p w14:paraId="0D1F702D" w14:textId="6641371F" w:rsidR="003D018F" w:rsidRDefault="003D018F" w:rsidP="003D018F"/>
    <w:p w14:paraId="68C01D8B" w14:textId="3A8B9600" w:rsidR="003D018F" w:rsidRDefault="003D018F" w:rsidP="003D018F"/>
    <w:p w14:paraId="327CF576" w14:textId="77777777" w:rsidR="003D018F" w:rsidRDefault="003D018F" w:rsidP="003D018F"/>
    <w:p w14:paraId="2A2B1BEF" w14:textId="4605C90C" w:rsidR="003D018F" w:rsidRDefault="003D018F" w:rsidP="003D018F"/>
    <w:p w14:paraId="66FE994A" w14:textId="44D68738" w:rsidR="003D018F" w:rsidRDefault="003D018F" w:rsidP="003D018F"/>
    <w:p w14:paraId="17D2D540" w14:textId="77777777" w:rsidR="003D018F" w:rsidRPr="003D018F" w:rsidRDefault="003D018F" w:rsidP="003D018F"/>
    <w:p w14:paraId="63A7301D" w14:textId="5BD1E825" w:rsidR="009F5385" w:rsidRDefault="005B1FEF" w:rsidP="003D018F">
      <w:pPr>
        <w:pStyle w:val="ListParagraph"/>
        <w:numPr>
          <w:ilvl w:val="0"/>
          <w:numId w:val="30"/>
        </w:numPr>
      </w:pPr>
      <w:r>
        <w:t>Online Translator</w:t>
      </w:r>
    </w:p>
    <w:p w14:paraId="1EC3B8F9" w14:textId="4379E54E" w:rsidR="005B1FEF" w:rsidRDefault="005B1FEF" w:rsidP="00F87875">
      <w:pPr>
        <w:ind w:left="1080"/>
      </w:pPr>
      <w:r>
        <w:t xml:space="preserve">The largest pyramid in Giza is the Cheops River, which is 146 meters high. Thanks to the BBC and their 3D image, we have the opportunity to look at how this pyramid looks </w:t>
      </w:r>
      <w:proofErr w:type="spellStart"/>
      <w:proofErr w:type="gramStart"/>
      <w:r>
        <w:t>inside.In</w:t>
      </w:r>
      <w:proofErr w:type="spellEnd"/>
      <w:proofErr w:type="gramEnd"/>
      <w:r>
        <w:t xml:space="preserve"> the pyramid there are hidden passages and rooms.</w:t>
      </w:r>
      <w:r w:rsidR="00F87875">
        <w:br/>
      </w:r>
      <w:r>
        <w:t xml:space="preserve">The Great Pyramid in ancient times is considered one of the seven world wonders, and was built during the reign of Pharaoh </w:t>
      </w:r>
      <w:proofErr w:type="spellStart"/>
      <w:r>
        <w:t>Keps</w:t>
      </w:r>
      <w:proofErr w:type="spellEnd"/>
      <w:r>
        <w:t>, between 2509 and 2483 BC.</w:t>
      </w:r>
    </w:p>
    <w:p w14:paraId="2D7ACE49" w14:textId="77777777" w:rsidR="00F87875" w:rsidRDefault="00F87875" w:rsidP="00F87875">
      <w:pPr>
        <w:ind w:left="1080"/>
      </w:pPr>
      <w:r>
        <w:t xml:space="preserve">What has been known to scientists and the public before is the existence of three large chambers, corridors and numerous passages. The most famous is the Great Gallery, which is 47 meters long and 8 meters </w:t>
      </w:r>
      <w:proofErr w:type="spellStart"/>
      <w:proofErr w:type="gramStart"/>
      <w:r>
        <w:t>high.Although</w:t>
      </w:r>
      <w:proofErr w:type="spellEnd"/>
      <w:proofErr w:type="gramEnd"/>
      <w:r>
        <w:t xml:space="preserve"> there are entrances to the pyramid, much of its interior was unexplored until recently. Namely, French experts managed to penetrate the pyramid thanks to a mine-based detection method.</w:t>
      </w:r>
    </w:p>
    <w:p w14:paraId="365EA7B2" w14:textId="5B489A83" w:rsidR="00F87875" w:rsidRDefault="00F87875" w:rsidP="00F87875">
      <w:pPr>
        <w:ind w:left="1080"/>
      </w:pPr>
      <w:r>
        <w:t>The 3D image of the BBC can see the interior of this pyramid, as well as the many hidden passages and rooms.</w:t>
      </w:r>
    </w:p>
    <w:p w14:paraId="0B5C852F" w14:textId="776E1DA2" w:rsidR="00F87875" w:rsidRDefault="00F87875" w:rsidP="00F87875">
      <w:pPr>
        <w:ind w:left="1080"/>
      </w:pPr>
    </w:p>
    <w:p w14:paraId="5673CD95" w14:textId="1DB85252" w:rsidR="00F87875" w:rsidRDefault="006E35E0" w:rsidP="00F87875">
      <w:pPr>
        <w:ind w:left="1080"/>
      </w:pPr>
      <w:hyperlink r:id="rId20" w:history="1">
        <w:r w:rsidR="00F87875" w:rsidRPr="000C007B">
          <w:rPr>
            <w:rStyle w:val="Hyperlink"/>
          </w:rPr>
          <w:t>https://www.fakulteti.mk/news/06102018/kako-izgleda-keopsovata-piramida-odnatre</w:t>
        </w:r>
      </w:hyperlink>
    </w:p>
    <w:p w14:paraId="22F4F44B" w14:textId="433ADBF2" w:rsidR="00F87875" w:rsidRDefault="00F87875" w:rsidP="00F87875">
      <w:pPr>
        <w:ind w:left="1080"/>
      </w:pPr>
    </w:p>
    <w:p w14:paraId="73C53215" w14:textId="3FB2F2B6" w:rsidR="00572FCD" w:rsidRDefault="00572FCD" w:rsidP="00572FCD">
      <w:pPr>
        <w:pStyle w:val="Heading1"/>
      </w:pPr>
      <w:r w:rsidRPr="00026284">
        <w:rPr>
          <w:sz w:val="16"/>
        </w:rPr>
        <w:lastRenderedPageBreak/>
        <w:t>TASK</w:t>
      </w:r>
      <w:r>
        <w:t xml:space="preserve"> 3</w:t>
      </w:r>
    </w:p>
    <w:p w14:paraId="4F160AC8" w14:textId="1BA86C41" w:rsidR="00572FCD" w:rsidRDefault="00572FCD" w:rsidP="00572FCD"/>
    <w:p w14:paraId="274DCC09" w14:textId="32B75D09" w:rsidR="00572FCD" w:rsidRDefault="00572FCD" w:rsidP="00572FCD">
      <w:pPr>
        <w:pStyle w:val="ListParagraph"/>
        <w:numPr>
          <w:ilvl w:val="0"/>
          <w:numId w:val="30"/>
        </w:numPr>
      </w:pPr>
      <w:r>
        <w:t>Web browsers:</w:t>
      </w:r>
    </w:p>
    <w:p w14:paraId="3F78EF39" w14:textId="3398BB8A" w:rsidR="00572FCD" w:rsidRDefault="00572FCD" w:rsidP="00572FCD">
      <w:pPr>
        <w:pStyle w:val="ListParagraph"/>
        <w:numPr>
          <w:ilvl w:val="0"/>
          <w:numId w:val="31"/>
        </w:numPr>
      </w:pPr>
      <w:r>
        <w:t>Google Chrome -usually used</w:t>
      </w:r>
    </w:p>
    <w:p w14:paraId="055F782D" w14:textId="2F7BD8E8" w:rsidR="00572FCD" w:rsidRDefault="00572FCD" w:rsidP="00572FCD">
      <w:pPr>
        <w:pStyle w:val="ListParagraph"/>
        <w:numPr>
          <w:ilvl w:val="0"/>
          <w:numId w:val="31"/>
        </w:numPr>
      </w:pPr>
      <w:r>
        <w:t>Safari</w:t>
      </w:r>
    </w:p>
    <w:p w14:paraId="354C043E" w14:textId="3D3CFF7E" w:rsidR="00572FCD" w:rsidRDefault="00572FCD" w:rsidP="00572FCD">
      <w:pPr>
        <w:pStyle w:val="ListParagraph"/>
        <w:numPr>
          <w:ilvl w:val="0"/>
          <w:numId w:val="31"/>
        </w:numPr>
      </w:pPr>
      <w:r>
        <w:t>Mozila Firefox</w:t>
      </w:r>
    </w:p>
    <w:p w14:paraId="68225BFD" w14:textId="33C8902C" w:rsidR="00572FCD" w:rsidRDefault="00572FCD" w:rsidP="00572FCD">
      <w:pPr>
        <w:pStyle w:val="ListParagraph"/>
        <w:numPr>
          <w:ilvl w:val="0"/>
          <w:numId w:val="31"/>
        </w:numPr>
      </w:pPr>
      <w:r>
        <w:t>Opera</w:t>
      </w:r>
    </w:p>
    <w:p w14:paraId="304FBEFA" w14:textId="542B256F" w:rsidR="00572FCD" w:rsidRDefault="00572FCD" w:rsidP="00572FCD">
      <w:pPr>
        <w:pStyle w:val="ListParagraph"/>
        <w:numPr>
          <w:ilvl w:val="0"/>
          <w:numId w:val="31"/>
        </w:numPr>
      </w:pPr>
      <w:r>
        <w:t>Internet Explorer</w:t>
      </w:r>
    </w:p>
    <w:p w14:paraId="188CD2BD" w14:textId="4DC72701" w:rsidR="00572FCD" w:rsidRDefault="00572FCD" w:rsidP="00572FCD">
      <w:pPr>
        <w:ind w:left="1800"/>
      </w:pPr>
    </w:p>
    <w:p w14:paraId="6C302DD3" w14:textId="64A61F94" w:rsidR="00572FCD" w:rsidRDefault="00572FCD" w:rsidP="00572FCD">
      <w:pPr>
        <w:pStyle w:val="ListParagraph"/>
        <w:numPr>
          <w:ilvl w:val="0"/>
          <w:numId w:val="30"/>
        </w:numPr>
      </w:pPr>
      <w:r>
        <w:rPr>
          <w:noProof/>
        </w:rPr>
        <w:drawing>
          <wp:anchor distT="0" distB="0" distL="114300" distR="114300" simplePos="0" relativeHeight="251660288" behindDoc="0" locked="0" layoutInCell="1" allowOverlap="1" wp14:anchorId="137DBA5F" wp14:editId="616F89DA">
            <wp:simplePos x="0" y="0"/>
            <wp:positionH relativeFrom="margin">
              <wp:posOffset>266700</wp:posOffset>
            </wp:positionH>
            <wp:positionV relativeFrom="margin">
              <wp:posOffset>2510790</wp:posOffset>
            </wp:positionV>
            <wp:extent cx="5943600" cy="95123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951230"/>
                    </a:xfrm>
                    <a:prstGeom prst="rect">
                      <a:avLst/>
                    </a:prstGeom>
                  </pic:spPr>
                </pic:pic>
              </a:graphicData>
            </a:graphic>
          </wp:anchor>
        </w:drawing>
      </w:r>
      <w:r>
        <w:t xml:space="preserve">Google Chrome/ HTML5 </w:t>
      </w:r>
      <w:proofErr w:type="spellStart"/>
      <w:r w:rsidR="00D6517F">
        <w:t>SupportTest</w:t>
      </w:r>
      <w:proofErr w:type="spellEnd"/>
    </w:p>
    <w:p w14:paraId="4BE7E45E" w14:textId="7C01486F" w:rsidR="00572FCD" w:rsidRPr="00572FCD" w:rsidRDefault="00572FCD" w:rsidP="00572FCD">
      <w:pPr>
        <w:pStyle w:val="ListParagraph"/>
        <w:ind w:left="1440"/>
      </w:pPr>
      <w:r>
        <w:rPr>
          <w:noProof/>
        </w:rPr>
        <w:drawing>
          <wp:anchor distT="0" distB="0" distL="114300" distR="114300" simplePos="0" relativeHeight="251661312" behindDoc="0" locked="0" layoutInCell="1" allowOverlap="1" wp14:anchorId="5844CC53" wp14:editId="3B062F2C">
            <wp:simplePos x="0" y="0"/>
            <wp:positionH relativeFrom="margin">
              <wp:posOffset>693420</wp:posOffset>
            </wp:positionH>
            <wp:positionV relativeFrom="margin">
              <wp:posOffset>4008120</wp:posOffset>
            </wp:positionV>
            <wp:extent cx="4244340" cy="265430"/>
            <wp:effectExtent l="0" t="0" r="381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44340" cy="265430"/>
                    </a:xfrm>
                    <a:prstGeom prst="rect">
                      <a:avLst/>
                    </a:prstGeom>
                  </pic:spPr>
                </pic:pic>
              </a:graphicData>
            </a:graphic>
            <wp14:sizeRelH relativeFrom="margin">
              <wp14:pctWidth>0</wp14:pctWidth>
            </wp14:sizeRelH>
            <wp14:sizeRelV relativeFrom="margin">
              <wp14:pctHeight>0</wp14:pctHeight>
            </wp14:sizeRelV>
          </wp:anchor>
        </w:drawing>
      </w:r>
    </w:p>
    <w:p w14:paraId="4414A9AE" w14:textId="54165D69" w:rsidR="00F87875" w:rsidRDefault="00572FCD" w:rsidP="00F87875">
      <w:pPr>
        <w:ind w:left="1080"/>
        <w:rPr>
          <w:noProof/>
        </w:rPr>
      </w:pPr>
      <w:r>
        <w:rPr>
          <w:noProof/>
        </w:rPr>
        <w:drawing>
          <wp:inline distT="0" distB="0" distL="0" distR="0" wp14:anchorId="0B5E6D49" wp14:editId="35F57216">
            <wp:extent cx="4251960" cy="43689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729" t="1" b="5084"/>
                    <a:stretch/>
                  </pic:blipFill>
                  <pic:spPr bwMode="auto">
                    <a:xfrm>
                      <a:off x="0" y="0"/>
                      <a:ext cx="4379807" cy="450036"/>
                    </a:xfrm>
                    <a:prstGeom prst="rect">
                      <a:avLst/>
                    </a:prstGeom>
                    <a:ln>
                      <a:noFill/>
                    </a:ln>
                    <a:extLst>
                      <a:ext uri="{53640926-AAD7-44D8-BBD7-CCE9431645EC}">
                        <a14:shadowObscured xmlns:a14="http://schemas.microsoft.com/office/drawing/2010/main"/>
                      </a:ext>
                    </a:extLst>
                  </pic:spPr>
                </pic:pic>
              </a:graphicData>
            </a:graphic>
          </wp:inline>
        </w:drawing>
      </w:r>
      <w:r w:rsidRPr="00572FCD">
        <w:rPr>
          <w:noProof/>
        </w:rPr>
        <w:t xml:space="preserve"> </w:t>
      </w:r>
      <w:r>
        <w:rPr>
          <w:noProof/>
        </w:rPr>
        <w:drawing>
          <wp:inline distT="0" distB="0" distL="0" distR="0" wp14:anchorId="113D943A" wp14:editId="016EB104">
            <wp:extent cx="4244340" cy="27307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0311" cy="285038"/>
                    </a:xfrm>
                    <a:prstGeom prst="rect">
                      <a:avLst/>
                    </a:prstGeom>
                  </pic:spPr>
                </pic:pic>
              </a:graphicData>
            </a:graphic>
          </wp:inline>
        </w:drawing>
      </w:r>
      <w:r w:rsidRPr="00572FCD">
        <w:rPr>
          <w:noProof/>
        </w:rPr>
        <w:t xml:space="preserve"> </w:t>
      </w:r>
      <w:r>
        <w:rPr>
          <w:noProof/>
        </w:rPr>
        <w:drawing>
          <wp:inline distT="0" distB="0" distL="0" distR="0" wp14:anchorId="5D87BADC" wp14:editId="4BD9C86E">
            <wp:extent cx="4251960" cy="5149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70793" cy="529307"/>
                    </a:xfrm>
                    <a:prstGeom prst="rect">
                      <a:avLst/>
                    </a:prstGeom>
                  </pic:spPr>
                </pic:pic>
              </a:graphicData>
            </a:graphic>
          </wp:inline>
        </w:drawing>
      </w:r>
    </w:p>
    <w:p w14:paraId="790A6D84" w14:textId="671EBDDB" w:rsidR="00D6517F" w:rsidRDefault="00D6517F" w:rsidP="00F87875">
      <w:pPr>
        <w:ind w:left="1080"/>
      </w:pPr>
    </w:p>
    <w:p w14:paraId="731B4F43" w14:textId="77777777" w:rsidR="00D6517F" w:rsidRDefault="00D6517F" w:rsidP="00D6517F">
      <w:pPr>
        <w:pStyle w:val="ListParagraph"/>
        <w:numPr>
          <w:ilvl w:val="0"/>
          <w:numId w:val="30"/>
        </w:numPr>
      </w:pPr>
    </w:p>
    <w:p w14:paraId="48DB2BB0" w14:textId="77777777" w:rsidR="00D6517F" w:rsidRPr="00D6517F" w:rsidRDefault="00D6517F" w:rsidP="00D6517F">
      <w:pPr>
        <w:pStyle w:val="ListParagraph"/>
        <w:numPr>
          <w:ilvl w:val="0"/>
          <w:numId w:val="32"/>
        </w:numPr>
      </w:pPr>
      <w:r w:rsidRPr="00D6517F">
        <w:rPr>
          <w:b/>
          <w:color w:val="0673A5" w:themeColor="text2" w:themeShade="BF"/>
        </w:rPr>
        <w:t>HTML</w:t>
      </w:r>
      <w:r>
        <w:t xml:space="preserve">- </w:t>
      </w:r>
      <w:r w:rsidRPr="00EA06AE">
        <w:rPr>
          <w:u w:val="single"/>
        </w:rPr>
        <w:t>Hyper Text Markup Language</w:t>
      </w:r>
      <w:r>
        <w:t xml:space="preserve"> is the standard markup language used for creating web pages. </w:t>
      </w:r>
      <w:r w:rsidRPr="00D6517F">
        <w:rPr>
          <w:i/>
        </w:rPr>
        <w:t xml:space="preserve">Hypertext </w:t>
      </w:r>
      <w:r w:rsidRPr="00D6517F">
        <w:t>means that the document contains links that allow the reader to jump to other places in the document or to another document altogether.</w:t>
      </w:r>
      <w:r w:rsidRPr="00D6517F">
        <w:rPr>
          <w:rFonts w:ascii="Arial" w:hAnsi="Arial" w:cs="Arial"/>
          <w:color w:val="000000"/>
          <w:sz w:val="15"/>
          <w:szCs w:val="15"/>
          <w:shd w:val="clear" w:color="auto" w:fill="FFFFFF"/>
        </w:rPr>
        <w:t xml:space="preserve"> </w:t>
      </w:r>
      <w:r w:rsidRPr="00D6517F">
        <w:t>A </w:t>
      </w:r>
      <w:r w:rsidRPr="00D6517F">
        <w:rPr>
          <w:bCs/>
          <w:i/>
        </w:rPr>
        <w:t>Markup Language</w:t>
      </w:r>
      <w:r w:rsidRPr="00D6517F">
        <w:t xml:space="preserve"> is a way that computers speak to each other to control how text is processed and presented. </w:t>
      </w:r>
      <w:r>
        <w:t>HTML elements are the building blocks of HTML pages.</w:t>
      </w:r>
      <w:r w:rsidRPr="00D6517F">
        <w:t> To do this HTML uses two things: </w:t>
      </w:r>
      <w:r w:rsidRPr="00D6517F">
        <w:rPr>
          <w:bCs/>
          <w:u w:val="single"/>
        </w:rPr>
        <w:t>tags</w:t>
      </w:r>
      <w:r w:rsidRPr="00D6517F">
        <w:rPr>
          <w:b/>
          <w:bCs/>
        </w:rPr>
        <w:t> </w:t>
      </w:r>
      <w:r w:rsidRPr="00D6517F">
        <w:t>and </w:t>
      </w:r>
      <w:r w:rsidRPr="00D6517F">
        <w:rPr>
          <w:bCs/>
          <w:u w:val="single"/>
        </w:rPr>
        <w:t>attributes</w:t>
      </w:r>
      <w:r w:rsidRPr="00D6517F">
        <w:rPr>
          <w:u w:val="single"/>
        </w:rPr>
        <w:t>.</w:t>
      </w:r>
    </w:p>
    <w:p w14:paraId="5975B044" w14:textId="77777777" w:rsidR="00EA06AE" w:rsidRDefault="00D6517F" w:rsidP="00D6517F">
      <w:pPr>
        <w:pStyle w:val="ListParagraph"/>
        <w:numPr>
          <w:ilvl w:val="0"/>
          <w:numId w:val="32"/>
        </w:numPr>
      </w:pPr>
      <w:r>
        <w:rPr>
          <w:b/>
          <w:color w:val="0673A5" w:themeColor="text2" w:themeShade="BF"/>
        </w:rPr>
        <w:t xml:space="preserve">CSS </w:t>
      </w:r>
      <w:r w:rsidR="00942946">
        <w:rPr>
          <w:b/>
          <w:color w:val="0673A5" w:themeColor="text2" w:themeShade="BF"/>
        </w:rPr>
        <w:t>–</w:t>
      </w:r>
      <w:r w:rsidR="00EA06AE" w:rsidRPr="00EA06AE">
        <w:rPr>
          <w:u w:val="single"/>
        </w:rPr>
        <w:t>Cascading Stylesheets</w:t>
      </w:r>
    </w:p>
    <w:p w14:paraId="75B823F1" w14:textId="448EDA2C" w:rsidR="00EA06AE" w:rsidRDefault="00942946" w:rsidP="00EA06AE">
      <w:pPr>
        <w:pStyle w:val="ListParagraph"/>
        <w:ind w:left="2160"/>
      </w:pPr>
      <w:r>
        <w:t xml:space="preserve">If </w:t>
      </w:r>
      <w:r w:rsidRPr="00942946">
        <w:t xml:space="preserve">HTML is used to create pages and make them </w:t>
      </w:r>
      <w:proofErr w:type="spellStart"/>
      <w:proofErr w:type="gramStart"/>
      <w:r w:rsidRPr="00942946">
        <w:t>functional</w:t>
      </w:r>
      <w:r>
        <w:t>,the</w:t>
      </w:r>
      <w:proofErr w:type="spellEnd"/>
      <w:proofErr w:type="gramEnd"/>
      <w:r w:rsidRPr="00942946">
        <w:t xml:space="preserve"> code used to make them visually appealing is known as CSS</w:t>
      </w:r>
      <w:r>
        <w:t>.</w:t>
      </w:r>
      <w:r w:rsidR="00EA06AE">
        <w:t xml:space="preserve"> As the name suggest, you can have multiple CSS files or style blocks.</w:t>
      </w:r>
      <w:r w:rsidR="00EA7944">
        <w:t xml:space="preserve"> The</w:t>
      </w:r>
      <w:r w:rsidR="00530DE7">
        <w:t xml:space="preserve"> purpose of CSS is to provide Web </w:t>
      </w:r>
      <w:r w:rsidR="00530DE7">
        <w:lastRenderedPageBreak/>
        <w:t>developers with a standard way to define, apply and manage sets of style characteristics.</w:t>
      </w:r>
      <w:r w:rsidR="00EA06AE">
        <w:t xml:space="preserve"> There are three types of ways to define CSS: </w:t>
      </w:r>
    </w:p>
    <w:p w14:paraId="5046AD5F" w14:textId="2890842D" w:rsidR="00EA06AE" w:rsidRDefault="00EA06AE" w:rsidP="00EA06AE">
      <w:pPr>
        <w:pStyle w:val="ListParagraph"/>
        <w:numPr>
          <w:ilvl w:val="0"/>
          <w:numId w:val="33"/>
        </w:numPr>
      </w:pPr>
      <w:r w:rsidRPr="00EA06AE">
        <w:rPr>
          <w:i/>
          <w:u w:val="single"/>
        </w:rPr>
        <w:t>Inline:</w:t>
      </w:r>
      <w:r>
        <w:t xml:space="preserve"> Style attribute directly on an HTML element. Typically, it is not recommended because it is difficult to define responsive styling this way.</w:t>
      </w:r>
    </w:p>
    <w:p w14:paraId="7A6010A6" w14:textId="77777777" w:rsidR="00EA06AE" w:rsidRDefault="00EA06AE" w:rsidP="00EA06AE">
      <w:pPr>
        <w:pStyle w:val="ListParagraph"/>
        <w:numPr>
          <w:ilvl w:val="0"/>
          <w:numId w:val="33"/>
        </w:numPr>
      </w:pPr>
      <w:r w:rsidRPr="00EA06AE">
        <w:rPr>
          <w:i/>
          <w:u w:val="single"/>
        </w:rPr>
        <w:t>Style blocks</w:t>
      </w:r>
      <w:r w:rsidRPr="00EA06AE">
        <w:rPr>
          <w:b/>
        </w:rPr>
        <w:t>:</w:t>
      </w:r>
      <w:r>
        <w:t xml:space="preserve"> Actually, is an HTML element, seen in the head section of the HTML file, but technically can be used anywhere in the HTML body as well.  It is not recommended because it bloats the HTML file size, which increases the time before your page even starts to load.</w:t>
      </w:r>
    </w:p>
    <w:p w14:paraId="3C9E8118" w14:textId="77777777" w:rsidR="00066FB8" w:rsidRDefault="00EA06AE" w:rsidP="00EA06AE">
      <w:pPr>
        <w:pStyle w:val="ListParagraph"/>
        <w:numPr>
          <w:ilvl w:val="0"/>
          <w:numId w:val="33"/>
        </w:numPr>
        <w:rPr>
          <w:i/>
          <w:u w:val="single"/>
        </w:rPr>
      </w:pPr>
      <w:r w:rsidRPr="00EA06AE">
        <w:rPr>
          <w:i/>
          <w:u w:val="single"/>
        </w:rPr>
        <w:t>External file:</w:t>
      </w:r>
      <w:r>
        <w:rPr>
          <w:i/>
          <w:u w:val="single"/>
        </w:rPr>
        <w:t xml:space="preserve"> </w:t>
      </w:r>
      <w:r>
        <w:t>it is linked to the HTML file in the head section. This is recommended approach for CSS.</w:t>
      </w:r>
      <w:r w:rsidR="00942946" w:rsidRPr="00EA06AE">
        <w:rPr>
          <w:i/>
          <w:u w:val="single"/>
        </w:rPr>
        <w:br/>
      </w:r>
    </w:p>
    <w:p w14:paraId="50A00E79" w14:textId="77777777" w:rsidR="00066FB8" w:rsidRDefault="00066FB8" w:rsidP="00066FB8"/>
    <w:p w14:paraId="21667405" w14:textId="036E7552" w:rsidR="00D6517F" w:rsidRDefault="00066FB8" w:rsidP="0043470D">
      <w:pPr>
        <w:pStyle w:val="ListParagraph"/>
        <w:numPr>
          <w:ilvl w:val="0"/>
          <w:numId w:val="35"/>
        </w:numPr>
        <w:rPr>
          <w:b/>
          <w:i/>
        </w:rPr>
      </w:pPr>
      <w:r w:rsidRPr="00066FB8">
        <w:rPr>
          <w:b/>
          <w:color w:val="0673A5" w:themeColor="text2" w:themeShade="BF"/>
        </w:rPr>
        <w:t xml:space="preserve">JS- </w:t>
      </w:r>
      <w:r>
        <w:t>JavaScript is the programming language of HTML and the Web, primarily to add automation, animations and interactivity to Web pages. Web developers use JavaScript for anything from automating simple tasks to creating complex Web Pages that behave like desktop software applications. JS is also used beyond the Web Software, servers and embedded hardware controls. Used in Web pages, JS is a “client-side” programming language. This means JavaScript scripts are read, interpreted and executed in the client, which is your Web Browser</w:t>
      </w:r>
      <w:r w:rsidR="00D6517F" w:rsidRPr="0043470D">
        <w:rPr>
          <w:b/>
          <w:i/>
        </w:rPr>
        <w:br/>
      </w:r>
      <w:r w:rsidR="00D6517F" w:rsidRPr="0043470D">
        <w:rPr>
          <w:b/>
          <w:i/>
        </w:rPr>
        <w:br/>
      </w:r>
    </w:p>
    <w:p w14:paraId="60201FC5" w14:textId="1925AE5F" w:rsidR="0043470D" w:rsidRDefault="0043470D" w:rsidP="0043470D">
      <w:pPr>
        <w:pStyle w:val="Heading1"/>
      </w:pPr>
      <w:r w:rsidRPr="00026284">
        <w:rPr>
          <w:sz w:val="16"/>
        </w:rPr>
        <w:t>TASK</w:t>
      </w:r>
      <w:r>
        <w:t xml:space="preserve"> 4</w:t>
      </w:r>
    </w:p>
    <w:p w14:paraId="3F9782C3" w14:textId="3EA9FFBE" w:rsidR="0043470D" w:rsidRDefault="0043470D" w:rsidP="0043470D"/>
    <w:p w14:paraId="6D576044" w14:textId="279C5E30" w:rsidR="006562FF" w:rsidRPr="006562FF" w:rsidRDefault="0043470D" w:rsidP="006562FF">
      <w:pPr>
        <w:pStyle w:val="ListParagraph"/>
        <w:numPr>
          <w:ilvl w:val="0"/>
          <w:numId w:val="30"/>
        </w:numPr>
        <w:rPr>
          <w:b/>
          <w:bCs/>
          <w:lang w:val="mk-MK"/>
        </w:rPr>
      </w:pPr>
      <w:r w:rsidRPr="0043470D">
        <w:t>Every modern web browser includes a powerful suite of developer tools. These tools do a range of things, from inspecting currently-loaded HTML, CSS and JavaScript to showing which assets the page has requested and how long they took to load.</w:t>
      </w:r>
      <w:r w:rsidR="006562FF">
        <w:t xml:space="preserve"> Using Google Chrome which is b</w:t>
      </w:r>
      <w:r w:rsidR="006562FF" w:rsidRPr="006562FF">
        <w:t>ased on the WebKit Web Inspector</w:t>
      </w:r>
      <w:r w:rsidR="006562FF">
        <w:t>,</w:t>
      </w:r>
      <w:r w:rsidR="006562FF" w:rsidRPr="006562FF">
        <w:t xml:space="preserve"> </w:t>
      </w:r>
      <w:r w:rsidR="006562FF">
        <w:t>i</w:t>
      </w:r>
      <w:r w:rsidR="006562FF" w:rsidRPr="006562FF">
        <w:t>t comes pre-installed in the Chrome browser. It's one the best general-purpose tools for development and debugging purposes</w:t>
      </w:r>
      <w:r w:rsidR="006562FF">
        <w:t>.</w:t>
      </w:r>
    </w:p>
    <w:p w14:paraId="4C14F46F" w14:textId="448596F8" w:rsidR="006562FF" w:rsidRDefault="006562FF" w:rsidP="006562FF">
      <w:pPr>
        <w:pStyle w:val="ListParagraph"/>
        <w:numPr>
          <w:ilvl w:val="0"/>
          <w:numId w:val="36"/>
        </w:numPr>
        <w:rPr>
          <w:lang w:val="mk-MK"/>
        </w:rPr>
      </w:pPr>
      <w:r w:rsidRPr="006562FF">
        <w:rPr>
          <w:lang w:val="mk-MK"/>
        </w:rPr>
        <w:t>One great tool is the ability to right click on any element on a webpage and inspect the HTML for that element. </w:t>
      </w:r>
    </w:p>
    <w:p w14:paraId="53FD8A06" w14:textId="34D61AF3" w:rsidR="006562FF" w:rsidRPr="006562FF" w:rsidRDefault="006562FF" w:rsidP="006562FF">
      <w:pPr>
        <w:pStyle w:val="ListParagraph"/>
        <w:numPr>
          <w:ilvl w:val="0"/>
          <w:numId w:val="36"/>
        </w:numPr>
        <w:rPr>
          <w:lang w:val="mk-MK"/>
        </w:rPr>
      </w:pPr>
      <w:r w:rsidRPr="006562FF">
        <w:t>Another useful tool is the CSS inspector; with this tool, you can check out which styles gets applied to an element and play with them yourself. </w:t>
      </w:r>
    </w:p>
    <w:p w14:paraId="4D96AA42" w14:textId="4B87BD46" w:rsidR="006562FF" w:rsidRDefault="006562FF" w:rsidP="006562FF">
      <w:pPr>
        <w:pStyle w:val="ListParagraph"/>
        <w:numPr>
          <w:ilvl w:val="0"/>
          <w:numId w:val="36"/>
        </w:numPr>
        <w:rPr>
          <w:lang w:val="mk-MK"/>
        </w:rPr>
      </w:pPr>
      <w:r w:rsidRPr="006562FF">
        <w:rPr>
          <w:lang w:val="mk-MK"/>
        </w:rPr>
        <w:t>These tools can both help you understand the structure of other websites and help you debug your own websites.</w:t>
      </w:r>
    </w:p>
    <w:p w14:paraId="3174FC99" w14:textId="77777777" w:rsidR="006562FF" w:rsidRPr="006562FF" w:rsidRDefault="006562FF" w:rsidP="006562FF">
      <w:pPr>
        <w:ind w:left="1800"/>
        <w:rPr>
          <w:lang w:val="mk-MK"/>
        </w:rPr>
      </w:pPr>
    </w:p>
    <w:p w14:paraId="1AC4E5C1" w14:textId="47314D6D" w:rsidR="0043470D" w:rsidRDefault="00B6762E" w:rsidP="006562FF">
      <w:r>
        <w:rPr>
          <w:noProof/>
        </w:rPr>
        <w:lastRenderedPageBreak/>
        <mc:AlternateContent>
          <mc:Choice Requires="wps">
            <w:drawing>
              <wp:anchor distT="0" distB="0" distL="114300" distR="114300" simplePos="0" relativeHeight="251664384" behindDoc="0" locked="0" layoutInCell="1" allowOverlap="1" wp14:anchorId="25E7FD28" wp14:editId="18581AC2">
                <wp:simplePos x="0" y="0"/>
                <wp:positionH relativeFrom="margin">
                  <wp:posOffset>3185160</wp:posOffset>
                </wp:positionH>
                <wp:positionV relativeFrom="margin">
                  <wp:posOffset>3810</wp:posOffset>
                </wp:positionV>
                <wp:extent cx="1508760" cy="69342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508760" cy="693420"/>
                        </a:xfrm>
                        <a:prstGeom prst="rect">
                          <a:avLst/>
                        </a:prstGeom>
                        <a:noFill/>
                        <a:ln>
                          <a:noFill/>
                        </a:ln>
                      </wps:spPr>
                      <wps:txbx>
                        <w:txbxContent>
                          <w:p w14:paraId="72E0EBA0" w14:textId="56771770" w:rsidR="00B6762E" w:rsidRPr="00B6762E" w:rsidRDefault="00B6762E" w:rsidP="00B6762E">
                            <w:pPr>
                              <w:jc w:val="center"/>
                              <w:rPr>
                                <w:noProof/>
                                <w:color w:val="FFC000"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762E">
                              <w:rPr>
                                <w:noProof/>
                                <w:color w:val="FFC000"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E7FD28" id="_x0000_t202" coordsize="21600,21600" o:spt="202" path="m,l,21600r21600,l21600,xe">
                <v:stroke joinstyle="miter"/>
                <v:path gradientshapeok="t" o:connecttype="rect"/>
              </v:shapetype>
              <v:shape id="Text Box 9" o:spid="_x0000_s1026" type="#_x0000_t202" style="position:absolute;margin-left:250.8pt;margin-top:.3pt;width:118.8pt;height:54.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" filled="f" stroked="f">
                <v:textbox>
                  <w:txbxContent>
                    <w:p w14:paraId="72E0EBA0" w14:textId="56771770" w:rsidR="00B6762E" w:rsidRPr="00B6762E" w:rsidRDefault="00B6762E" w:rsidP="00B6762E">
                      <w:pPr>
                        <w:jc w:val="center"/>
                        <w:rPr>
                          <w:noProof/>
                          <w:color w:val="FFC000"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762E">
                        <w:rPr>
                          <w:noProof/>
                          <w:color w:val="FFC000"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HTML</w:t>
                      </w:r>
                    </w:p>
                  </w:txbxContent>
                </v:textbox>
                <w10:wrap type="square" anchorx="margin" anchory="margin"/>
              </v:shape>
            </w:pict>
          </mc:Fallback>
        </mc:AlternateContent>
      </w:r>
    </w:p>
    <w:p w14:paraId="1B55F43E" w14:textId="77777777" w:rsidR="006562FF" w:rsidRDefault="006562FF" w:rsidP="006562FF">
      <w:pPr>
        <w:pStyle w:val="ListParagraph"/>
        <w:numPr>
          <w:ilvl w:val="0"/>
          <w:numId w:val="30"/>
        </w:numPr>
      </w:pPr>
    </w:p>
    <w:p w14:paraId="614351A6" w14:textId="286EF4FC" w:rsidR="00D9063F" w:rsidRDefault="00D9063F" w:rsidP="00D9063F">
      <w:pPr>
        <w:pStyle w:val="ListParagraph"/>
        <w:ind w:left="1440"/>
      </w:pPr>
    </w:p>
    <w:p w14:paraId="138E6B26" w14:textId="4DEBD19C" w:rsidR="00D9063F" w:rsidRDefault="00D9063F" w:rsidP="00D9063F">
      <w:pPr>
        <w:pStyle w:val="ListParagraph"/>
        <w:ind w:left="1440"/>
      </w:pPr>
    </w:p>
    <w:p w14:paraId="002DD47D" w14:textId="793D6D57" w:rsidR="00D9063F" w:rsidRDefault="00D9063F" w:rsidP="00D9063F">
      <w:pPr>
        <w:pStyle w:val="ListParagraph"/>
        <w:ind w:left="1440"/>
      </w:pPr>
    </w:p>
    <w:p w14:paraId="449889B5" w14:textId="3A7C34C1" w:rsidR="00D9063F" w:rsidRDefault="00D9063F" w:rsidP="00D9063F">
      <w:pPr>
        <w:pStyle w:val="ListParagraph"/>
        <w:ind w:left="1440"/>
      </w:pPr>
    </w:p>
    <w:p w14:paraId="19538A33" w14:textId="49EA3DE2" w:rsidR="00D9063F" w:rsidRDefault="00D9063F" w:rsidP="00D9063F">
      <w:pPr>
        <w:pStyle w:val="ListParagraph"/>
        <w:ind w:left="1440"/>
      </w:pPr>
    </w:p>
    <w:p w14:paraId="0094D504" w14:textId="227F56CB" w:rsidR="00D9063F" w:rsidRDefault="00D9063F" w:rsidP="00D9063F">
      <w:pPr>
        <w:pStyle w:val="ListParagraph"/>
        <w:ind w:left="1440"/>
      </w:pPr>
    </w:p>
    <w:p w14:paraId="2918D8C2" w14:textId="08D4A416" w:rsidR="00D9063F" w:rsidRDefault="00D9063F" w:rsidP="00D9063F">
      <w:pPr>
        <w:pStyle w:val="ListParagraph"/>
        <w:ind w:left="1440"/>
      </w:pPr>
    </w:p>
    <w:p w14:paraId="724797C8" w14:textId="4DEFA907" w:rsidR="00D9063F" w:rsidRDefault="00D9063F" w:rsidP="00D9063F">
      <w:pPr>
        <w:pStyle w:val="ListParagraph"/>
        <w:ind w:left="1440"/>
      </w:pPr>
    </w:p>
    <w:p w14:paraId="4AE30DFE" w14:textId="591D0700" w:rsidR="006562FF" w:rsidRDefault="006562FF" w:rsidP="006562FF"/>
    <w:p w14:paraId="2D2A0A30" w14:textId="38BD52E7" w:rsidR="006562FF" w:rsidRDefault="00B6762E" w:rsidP="006562FF">
      <w:r>
        <w:rPr>
          <w:noProof/>
        </w:rPr>
        <mc:AlternateContent>
          <mc:Choice Requires="wps">
            <w:drawing>
              <wp:anchor distT="0" distB="0" distL="114300" distR="114300" simplePos="0" relativeHeight="251666432" behindDoc="0" locked="0" layoutInCell="1" allowOverlap="1" wp14:anchorId="641A3732" wp14:editId="7A73015F">
                <wp:simplePos x="0" y="0"/>
                <wp:positionH relativeFrom="margin">
                  <wp:posOffset>2301240</wp:posOffset>
                </wp:positionH>
                <wp:positionV relativeFrom="margin">
                  <wp:posOffset>2743200</wp:posOffset>
                </wp:positionV>
                <wp:extent cx="815340" cy="739140"/>
                <wp:effectExtent l="0" t="0" r="0" b="3810"/>
                <wp:wrapSquare wrapText="bothSides"/>
                <wp:docPr id="10" name="Text Box 10"/>
                <wp:cNvGraphicFramePr/>
                <a:graphic xmlns:a="http://schemas.openxmlformats.org/drawingml/2006/main">
                  <a:graphicData uri="http://schemas.microsoft.com/office/word/2010/wordprocessingShape">
                    <wps:wsp>
                      <wps:cNvSpPr txBox="1"/>
                      <wps:spPr>
                        <a:xfrm>
                          <a:off x="0" y="0"/>
                          <a:ext cx="815340" cy="739140"/>
                        </a:xfrm>
                        <a:prstGeom prst="rect">
                          <a:avLst/>
                        </a:prstGeom>
                        <a:noFill/>
                        <a:ln>
                          <a:noFill/>
                        </a:ln>
                      </wps:spPr>
                      <wps:txbx>
                        <w:txbxContent>
                          <w:p w14:paraId="71C3F19F" w14:textId="6798661E" w:rsidR="00B6762E" w:rsidRPr="00B6762E" w:rsidRDefault="00B6762E" w:rsidP="00B6762E">
                            <w:pPr>
                              <w:jc w:val="center"/>
                              <w:rPr>
                                <w:b/>
                                <w:outline/>
                                <w:noProof/>
                                <w:color w:val="A5D028" w:themeColor="accent2"/>
                                <w:sz w:val="5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6762E">
                              <w:rPr>
                                <w:b/>
                                <w:outline/>
                                <w:noProof/>
                                <w:color w:val="A5D028" w:themeColor="accent2"/>
                                <w:sz w:val="5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A3732" id="Text Box 10" o:spid="_x0000_s1027" type="#_x0000_t202" style="position:absolute;margin-left:181.2pt;margin-top:3in;width:64.2pt;height:58.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" filled="f" stroked="f">
                <v:textbox>
                  <w:txbxContent>
                    <w:p w14:paraId="71C3F19F" w14:textId="6798661E" w:rsidR="00B6762E" w:rsidRPr="00B6762E" w:rsidRDefault="00B6762E" w:rsidP="00B6762E">
                      <w:pPr>
                        <w:jc w:val="center"/>
                        <w:rPr>
                          <w:b/>
                          <w:outline/>
                          <w:noProof/>
                          <w:color w:val="A5D028" w:themeColor="accent2"/>
                          <w:sz w:val="5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6762E">
                        <w:rPr>
                          <w:b/>
                          <w:outline/>
                          <w:noProof/>
                          <w:color w:val="A5D028" w:themeColor="accent2"/>
                          <w:sz w:val="5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CSS</w:t>
                      </w:r>
                    </w:p>
                  </w:txbxContent>
                </v:textbox>
                <w10:wrap type="square" anchorx="margin" anchory="margin"/>
              </v:shape>
            </w:pict>
          </mc:Fallback>
        </mc:AlternateContent>
      </w:r>
    </w:p>
    <w:p w14:paraId="60188362" w14:textId="2B1CF24F" w:rsidR="006562FF" w:rsidRDefault="006562FF" w:rsidP="006562FF"/>
    <w:p w14:paraId="570DB6D2" w14:textId="6C626ABE" w:rsidR="006562FF" w:rsidRDefault="006562FF" w:rsidP="006562FF"/>
    <w:p w14:paraId="5287A781" w14:textId="4320B1D2" w:rsidR="006562FF" w:rsidRDefault="006562FF" w:rsidP="006562FF"/>
    <w:p w14:paraId="47D8A74E" w14:textId="0DC2698D" w:rsidR="006562FF" w:rsidRDefault="00CE0EBA" w:rsidP="00CE0EBA">
      <w:pPr>
        <w:jc w:val="center"/>
      </w:pPr>
      <w:r>
        <w:rPr>
          <w:noProof/>
        </w:rPr>
        <mc:AlternateContent>
          <mc:Choice Requires="wps">
            <w:drawing>
              <wp:anchor distT="0" distB="0" distL="114300" distR="114300" simplePos="0" relativeHeight="251668480" behindDoc="0" locked="0" layoutInCell="1" allowOverlap="1" wp14:anchorId="638E8209" wp14:editId="6E673F45">
                <wp:simplePos x="0" y="0"/>
                <wp:positionH relativeFrom="margin">
                  <wp:posOffset>2148840</wp:posOffset>
                </wp:positionH>
                <wp:positionV relativeFrom="paragraph">
                  <wp:posOffset>347017</wp:posOffset>
                </wp:positionV>
                <wp:extent cx="975360" cy="581660"/>
                <wp:effectExtent l="0" t="0" r="0" b="8890"/>
                <wp:wrapNone/>
                <wp:docPr id="12" name="Text Box 12"/>
                <wp:cNvGraphicFramePr/>
                <a:graphic xmlns:a="http://schemas.openxmlformats.org/drawingml/2006/main">
                  <a:graphicData uri="http://schemas.microsoft.com/office/word/2010/wordprocessingShape">
                    <wps:wsp>
                      <wps:cNvSpPr txBox="1"/>
                      <wps:spPr>
                        <a:xfrm>
                          <a:off x="0" y="0"/>
                          <a:ext cx="975360" cy="581660"/>
                        </a:xfrm>
                        <a:prstGeom prst="rect">
                          <a:avLst/>
                        </a:prstGeom>
                        <a:noFill/>
                        <a:ln>
                          <a:noFill/>
                        </a:ln>
                      </wps:spPr>
                      <wps:txbx>
                        <w:txbxContent>
                          <w:p w14:paraId="0AD1A6A5" w14:textId="001E0F02" w:rsidR="00CE0EBA" w:rsidRPr="00CE0EBA" w:rsidRDefault="00CE0EBA" w:rsidP="00CE0EBA">
                            <w:pPr>
                              <w:jc w:val="center"/>
                              <w:rPr>
                                <w:b/>
                                <w:noProof/>
                                <w:color w:val="70AD47"/>
                                <w:spacing w:val="10"/>
                                <w:sz w:val="40"/>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CE0EBA">
                              <w:rPr>
                                <w:b/>
                                <w:noProof/>
                                <w:color w:val="70AD47"/>
                                <w:spacing w:val="10"/>
                                <w:sz w:val="40"/>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E8209" id="Text Box 12" o:spid="_x0000_s1028" type="#_x0000_t202" style="position:absolute;left:0;text-align:left;margin-left:169.2pt;margin-top:27.3pt;width:76.8pt;height:45.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" filled="f" stroked="f">
                <v:textbox>
                  <w:txbxContent>
                    <w:p w14:paraId="0AD1A6A5" w14:textId="001E0F02" w:rsidR="00CE0EBA" w:rsidRPr="00CE0EBA" w:rsidRDefault="00CE0EBA" w:rsidP="00CE0EBA">
                      <w:pPr>
                        <w:jc w:val="center"/>
                        <w:rPr>
                          <w:b/>
                          <w:noProof/>
                          <w:color w:val="70AD47"/>
                          <w:spacing w:val="10"/>
                          <w:sz w:val="40"/>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CE0EBA">
                        <w:rPr>
                          <w:b/>
                          <w:noProof/>
                          <w:color w:val="70AD47"/>
                          <w:spacing w:val="10"/>
                          <w:sz w:val="40"/>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HTTP</w:t>
                      </w:r>
                    </w:p>
                  </w:txbxContent>
                </v:textbox>
                <w10:wrap anchorx="margin"/>
              </v:shape>
            </w:pict>
          </mc:Fallback>
        </mc:AlternateContent>
      </w:r>
      <w:r>
        <w:rPr>
          <w:noProof/>
        </w:rPr>
        <w:drawing>
          <wp:inline distT="0" distB="0" distL="0" distR="0" wp14:anchorId="6E1F0667" wp14:editId="452F95C2">
            <wp:extent cx="2476192" cy="2035715"/>
            <wp:effectExtent l="0" t="0" r="63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1282" cy="2064563"/>
                    </a:xfrm>
                    <a:prstGeom prst="rect">
                      <a:avLst/>
                    </a:prstGeom>
                  </pic:spPr>
                </pic:pic>
              </a:graphicData>
            </a:graphic>
          </wp:inline>
        </w:drawing>
      </w:r>
      <w:r w:rsidR="00B07934">
        <w:rPr>
          <w:noProof/>
        </w:rPr>
        <w:drawing>
          <wp:inline distT="0" distB="0" distL="0" distR="0" wp14:anchorId="7657EBFC" wp14:editId="3CF926F3">
            <wp:extent cx="1946787" cy="260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46787" cy="2600500"/>
                    </a:xfrm>
                    <a:prstGeom prst="rect">
                      <a:avLst/>
                    </a:prstGeom>
                  </pic:spPr>
                </pic:pic>
              </a:graphicData>
            </a:graphic>
          </wp:inline>
        </w:drawing>
      </w:r>
      <w:bookmarkStart w:id="0" w:name="_GoBack"/>
      <w:bookmarkEnd w:id="0"/>
    </w:p>
    <w:p w14:paraId="0CE590C4" w14:textId="77777777" w:rsidR="006562FF" w:rsidRDefault="006562FF" w:rsidP="006562FF"/>
    <w:p w14:paraId="425C0DE2" w14:textId="0A279155" w:rsidR="006562FF" w:rsidRDefault="006562FF" w:rsidP="006562FF"/>
    <w:p w14:paraId="0BC7DACF" w14:textId="39F1D832" w:rsidR="00A64CF2" w:rsidRDefault="00A64CF2" w:rsidP="00A64CF2">
      <w:pPr>
        <w:pStyle w:val="Heading1"/>
      </w:pPr>
      <w:r w:rsidRPr="00026284">
        <w:rPr>
          <w:sz w:val="16"/>
        </w:rPr>
        <w:t>TASK</w:t>
      </w:r>
      <w:r>
        <w:t xml:space="preserve"> 5</w:t>
      </w:r>
    </w:p>
    <w:p w14:paraId="16F45FFC" w14:textId="321064A5" w:rsidR="00D9063F" w:rsidRDefault="00D9063F" w:rsidP="00A64CF2">
      <w:pPr>
        <w:pStyle w:val="ListParagraph"/>
        <w:numPr>
          <w:ilvl w:val="0"/>
          <w:numId w:val="30"/>
        </w:numPr>
      </w:pPr>
      <w:r>
        <w:rPr>
          <w:noProof/>
        </w:rPr>
        <w:drawing>
          <wp:anchor distT="0" distB="0" distL="114300" distR="114300" simplePos="0" relativeHeight="251662336" behindDoc="0" locked="0" layoutInCell="1" allowOverlap="1" wp14:anchorId="1989DECD" wp14:editId="29E427A6">
            <wp:simplePos x="0" y="0"/>
            <wp:positionH relativeFrom="margin">
              <wp:align>center</wp:align>
            </wp:positionH>
            <wp:positionV relativeFrom="margin">
              <wp:align>top</wp:align>
            </wp:positionV>
            <wp:extent cx="4152900" cy="404749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152900" cy="4047490"/>
                    </a:xfrm>
                    <a:prstGeom prst="rect">
                      <a:avLst/>
                    </a:prstGeom>
                  </pic:spPr>
                </pic:pic>
              </a:graphicData>
            </a:graphic>
            <wp14:sizeRelH relativeFrom="margin">
              <wp14:pctWidth>0</wp14:pctWidth>
            </wp14:sizeRelH>
            <wp14:sizeRelV relativeFrom="margin">
              <wp14:pctHeight>0</wp14:pctHeight>
            </wp14:sizeRelV>
          </wp:anchor>
        </w:drawing>
      </w:r>
      <w:r w:rsidR="00A64CF2">
        <w:t xml:space="preserve">A web server is a program that </w:t>
      </w:r>
      <w:r w:rsidR="007E2EA2">
        <w:t xml:space="preserve">processes requests via HTTP, the basic network protocol used to distribute information on the World Wide Web also can be defines as a </w:t>
      </w:r>
      <w:r w:rsidR="007E2EA2">
        <w:lastRenderedPageBreak/>
        <w:t xml:space="preserve">computer system that </w:t>
      </w:r>
      <w:r w:rsidR="00A64CF2">
        <w:t xml:space="preserve">serves </w:t>
      </w:r>
      <w:r w:rsidR="007E2EA2">
        <w:t xml:space="preserve">content using the HTTP protocol, and that’s why sometimes it is called an HTTP Server or Application Server. The term can refer to the entire system, or specifically to the software that accepts and supervises the HTTP requests. This content is frequently in the form of HTML documents, images and other web resources but also can include any type of file. </w:t>
      </w:r>
      <w:proofErr w:type="gramStart"/>
      <w:r w:rsidR="007E2EA2">
        <w:t>Also</w:t>
      </w:r>
      <w:proofErr w:type="gramEnd"/>
      <w:r w:rsidR="007E2EA2">
        <w:t xml:space="preserve"> nowadays, statistics show us that over 80% of web applications and websites are powered by open source web servers. The following is software which specifically processes web requests from end users:</w:t>
      </w:r>
    </w:p>
    <w:p w14:paraId="3A259461" w14:textId="1EDDA415" w:rsidR="007E2EA2" w:rsidRDefault="007E2EA2" w:rsidP="007E2EA2">
      <w:pPr>
        <w:pStyle w:val="ListParagraph"/>
        <w:numPr>
          <w:ilvl w:val="0"/>
          <w:numId w:val="38"/>
        </w:numPr>
      </w:pPr>
      <w:r>
        <w:t>Apache HTTP Server -</w:t>
      </w:r>
      <w:r w:rsidRPr="007E2EA2">
        <w:t xml:space="preserve"> often referred to as </w:t>
      </w:r>
      <w:proofErr w:type="spellStart"/>
      <w:r w:rsidRPr="007E2EA2">
        <w:t>httpd</w:t>
      </w:r>
      <w:proofErr w:type="spellEnd"/>
      <w:r w:rsidRPr="007E2EA2">
        <w:t>, or simply Apache</w:t>
      </w:r>
      <w:r>
        <w:t xml:space="preserve"> </w:t>
      </w:r>
      <w:r w:rsidRPr="007E2EA2">
        <w:t>powers 52% of all websites globally, and is by far the most popular web server</w:t>
      </w:r>
      <w:r>
        <w:t>.</w:t>
      </w:r>
    </w:p>
    <w:p w14:paraId="37EC70ED" w14:textId="06A0E8C0" w:rsidR="0013663A" w:rsidRDefault="0013663A" w:rsidP="007E2EA2">
      <w:pPr>
        <w:pStyle w:val="ListParagraph"/>
        <w:numPr>
          <w:ilvl w:val="0"/>
          <w:numId w:val="38"/>
        </w:numPr>
      </w:pPr>
      <w:r>
        <w:t>Apache Tomcat -</w:t>
      </w:r>
      <w:r w:rsidRPr="0013663A">
        <w:t xml:space="preserve"> Apache Tomcat is an open source Java servlet container that functions as a web server. A Java servlet is a Java program that extends the capabilities of a server.</w:t>
      </w:r>
    </w:p>
    <w:p w14:paraId="660DBC34" w14:textId="4C311209" w:rsidR="0013663A" w:rsidRDefault="0013663A" w:rsidP="007E2EA2">
      <w:pPr>
        <w:pStyle w:val="ListParagraph"/>
        <w:numPr>
          <w:ilvl w:val="0"/>
          <w:numId w:val="38"/>
        </w:numPr>
      </w:pPr>
      <w:r>
        <w:t>Node.js -</w:t>
      </w:r>
      <w:r w:rsidRPr="0013663A">
        <w:t xml:space="preserve"> Node.js is a server-side JavaScript environment for network applications such as web servers.</w:t>
      </w:r>
    </w:p>
    <w:p w14:paraId="49E2603E" w14:textId="425C58AA" w:rsidR="0013663A" w:rsidRDefault="0013663A" w:rsidP="0013663A">
      <w:pPr>
        <w:pStyle w:val="ListParagraph"/>
        <w:numPr>
          <w:ilvl w:val="0"/>
          <w:numId w:val="39"/>
        </w:numPr>
      </w:pPr>
      <w:r>
        <w:t xml:space="preserve">HTML </w:t>
      </w:r>
      <w:r w:rsidR="00B15B8E">
        <w:t>-to</w:t>
      </w:r>
      <w:r>
        <w:t xml:space="preserve"> create HTML Page.</w:t>
      </w:r>
    </w:p>
    <w:p w14:paraId="0C930437" w14:textId="2FAD7334" w:rsidR="0013663A" w:rsidRDefault="0013663A" w:rsidP="0013663A">
      <w:pPr>
        <w:pStyle w:val="ListParagraph"/>
        <w:numPr>
          <w:ilvl w:val="0"/>
          <w:numId w:val="39"/>
        </w:numPr>
      </w:pPr>
      <w:r>
        <w:t xml:space="preserve">CSS </w:t>
      </w:r>
      <w:r w:rsidR="00B15B8E">
        <w:t xml:space="preserve">-to </w:t>
      </w:r>
      <w:r>
        <w:t>create good looking page.</w:t>
      </w:r>
    </w:p>
    <w:p w14:paraId="7F1575B6" w14:textId="491C1074" w:rsidR="0013663A" w:rsidRDefault="0013663A" w:rsidP="0013663A">
      <w:pPr>
        <w:pStyle w:val="ListParagraph"/>
        <w:numPr>
          <w:ilvl w:val="0"/>
          <w:numId w:val="39"/>
        </w:numPr>
      </w:pPr>
      <w:proofErr w:type="spellStart"/>
      <w:r>
        <w:t>Javascript</w:t>
      </w:r>
      <w:proofErr w:type="spellEnd"/>
      <w:r>
        <w:t xml:space="preserve"> </w:t>
      </w:r>
      <w:r w:rsidR="00B15B8E">
        <w:t>-to</w:t>
      </w:r>
      <w:r>
        <w:t xml:space="preserve"> perform </w:t>
      </w:r>
      <w:proofErr w:type="gramStart"/>
      <w:r>
        <w:t>client side</w:t>
      </w:r>
      <w:proofErr w:type="gramEnd"/>
      <w:r>
        <w:t xml:space="preserve"> function.</w:t>
      </w:r>
    </w:p>
    <w:p w14:paraId="7551CF1C" w14:textId="54B00BC1" w:rsidR="0013663A" w:rsidRDefault="0013663A" w:rsidP="00B15B8E">
      <w:pPr>
        <w:ind w:left="1800"/>
      </w:pPr>
      <w:r>
        <w:t xml:space="preserve">All of the above are </w:t>
      </w:r>
      <w:proofErr w:type="gramStart"/>
      <w:r>
        <w:t>Client Side</w:t>
      </w:r>
      <w:proofErr w:type="gramEnd"/>
      <w:r>
        <w:t xml:space="preserve"> Execution language. So, with all of them, we have need Server Side language which is going to perform generate dynamic content from </w:t>
      </w:r>
      <w:proofErr w:type="spellStart"/>
      <w:proofErr w:type="gramStart"/>
      <w:r>
        <w:t>files,Database</w:t>
      </w:r>
      <w:proofErr w:type="spellEnd"/>
      <w:proofErr w:type="gramEnd"/>
      <w:r>
        <w:t>, etc.</w:t>
      </w:r>
    </w:p>
    <w:p w14:paraId="5E835916" w14:textId="77777777" w:rsidR="0013663A" w:rsidRDefault="0013663A" w:rsidP="00B15B8E">
      <w:pPr>
        <w:ind w:left="1080" w:firstLine="720"/>
      </w:pPr>
      <w:r>
        <w:t>Here the few Dynamic Language which is used in Web Development.</w:t>
      </w:r>
    </w:p>
    <w:p w14:paraId="6FFD7AD4" w14:textId="00820D24" w:rsidR="0013663A" w:rsidRDefault="0013663A" w:rsidP="00B15B8E">
      <w:pPr>
        <w:pStyle w:val="ListParagraph"/>
        <w:numPr>
          <w:ilvl w:val="0"/>
          <w:numId w:val="40"/>
        </w:numPr>
      </w:pPr>
      <w:r>
        <w:t>Java (</w:t>
      </w:r>
      <w:proofErr w:type="spellStart"/>
      <w:proofErr w:type="gramStart"/>
      <w:r>
        <w:t>JSP,Servlet</w:t>
      </w:r>
      <w:proofErr w:type="gramEnd"/>
      <w:r>
        <w:t>,JSF</w:t>
      </w:r>
      <w:proofErr w:type="spellEnd"/>
      <w:r>
        <w:t>),</w:t>
      </w:r>
    </w:p>
    <w:p w14:paraId="6A5E0F0C" w14:textId="2F0EB7A4" w:rsidR="0013663A" w:rsidRDefault="0013663A" w:rsidP="00B15B8E">
      <w:pPr>
        <w:pStyle w:val="ListParagraph"/>
        <w:numPr>
          <w:ilvl w:val="0"/>
          <w:numId w:val="40"/>
        </w:numPr>
      </w:pPr>
      <w:r>
        <w:t>ASP.Net</w:t>
      </w:r>
    </w:p>
    <w:p w14:paraId="71BA82FD" w14:textId="77777777" w:rsidR="00B15B8E" w:rsidRDefault="0013663A" w:rsidP="00B15B8E">
      <w:pPr>
        <w:pStyle w:val="ListParagraph"/>
        <w:numPr>
          <w:ilvl w:val="0"/>
          <w:numId w:val="40"/>
        </w:numPr>
      </w:pPr>
      <w:r>
        <w:t>PHP</w:t>
      </w:r>
    </w:p>
    <w:p w14:paraId="4766FC29" w14:textId="77777777" w:rsidR="00B15B8E" w:rsidRDefault="0013663A" w:rsidP="00B15B8E">
      <w:pPr>
        <w:pStyle w:val="ListParagraph"/>
        <w:numPr>
          <w:ilvl w:val="0"/>
          <w:numId w:val="40"/>
        </w:numPr>
      </w:pPr>
      <w:r>
        <w:t>Python</w:t>
      </w:r>
    </w:p>
    <w:p w14:paraId="118DB89E" w14:textId="35146382" w:rsidR="0013663A" w:rsidRDefault="0013663A" w:rsidP="00B15B8E">
      <w:pPr>
        <w:pStyle w:val="ListParagraph"/>
        <w:numPr>
          <w:ilvl w:val="0"/>
          <w:numId w:val="40"/>
        </w:numPr>
      </w:pPr>
      <w:r>
        <w:t>AngularJS</w:t>
      </w:r>
    </w:p>
    <w:p w14:paraId="6A3A483E" w14:textId="1D5F8884" w:rsidR="00B15B8E" w:rsidRDefault="00B15B8E" w:rsidP="00B15B8E">
      <w:pPr>
        <w:pStyle w:val="ListParagraph"/>
        <w:numPr>
          <w:ilvl w:val="0"/>
          <w:numId w:val="40"/>
        </w:numPr>
      </w:pPr>
      <w:r>
        <w:t>Ruby</w:t>
      </w:r>
    </w:p>
    <w:p w14:paraId="7504FE07" w14:textId="34E44F63" w:rsidR="00B15B8E" w:rsidRPr="0043470D" w:rsidRDefault="00B15B8E" w:rsidP="00B15B8E">
      <w:pPr>
        <w:pStyle w:val="ListParagraph"/>
        <w:numPr>
          <w:ilvl w:val="0"/>
          <w:numId w:val="40"/>
        </w:numPr>
      </w:pPr>
      <w:r>
        <w:t>.NET</w:t>
      </w:r>
    </w:p>
    <w:sectPr w:rsidR="00B15B8E" w:rsidRPr="0043470D" w:rsidSect="004E1AED">
      <w:footerReference w:type="default" r:id="rId2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C60E6" w14:textId="77777777" w:rsidR="006E35E0" w:rsidRDefault="006E35E0">
      <w:pPr>
        <w:spacing w:after="0" w:line="240" w:lineRule="auto"/>
      </w:pPr>
      <w:r>
        <w:separator/>
      </w:r>
    </w:p>
  </w:endnote>
  <w:endnote w:type="continuationSeparator" w:id="0">
    <w:p w14:paraId="6E7C4E76" w14:textId="77777777" w:rsidR="006E35E0" w:rsidRDefault="006E3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orbel">
    <w:panose1 w:val="020B0503020204020204"/>
    <w:charset w:val="CC"/>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3D013547"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8F8BF" w14:textId="77777777" w:rsidR="006E35E0" w:rsidRDefault="006E35E0">
      <w:pPr>
        <w:spacing w:after="0" w:line="240" w:lineRule="auto"/>
      </w:pPr>
      <w:r>
        <w:separator/>
      </w:r>
    </w:p>
  </w:footnote>
  <w:footnote w:type="continuationSeparator" w:id="0">
    <w:p w14:paraId="2F609A7A" w14:textId="77777777" w:rsidR="006E35E0" w:rsidRDefault="006E3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53555E"/>
    <w:multiLevelType w:val="hybridMultilevel"/>
    <w:tmpl w:val="7FCC55B4"/>
    <w:lvl w:ilvl="0" w:tplc="042F000B">
      <w:start w:val="1"/>
      <w:numFmt w:val="bullet"/>
      <w:lvlText w:val=""/>
      <w:lvlJc w:val="left"/>
      <w:pPr>
        <w:ind w:left="2520" w:hanging="360"/>
      </w:pPr>
      <w:rPr>
        <w:rFonts w:ascii="Wingdings" w:hAnsi="Wingdings" w:hint="default"/>
      </w:rPr>
    </w:lvl>
    <w:lvl w:ilvl="1" w:tplc="042F0003" w:tentative="1">
      <w:start w:val="1"/>
      <w:numFmt w:val="bullet"/>
      <w:lvlText w:val="o"/>
      <w:lvlJc w:val="left"/>
      <w:pPr>
        <w:ind w:left="3240" w:hanging="360"/>
      </w:pPr>
      <w:rPr>
        <w:rFonts w:ascii="Courier New" w:hAnsi="Courier New" w:cs="Courier New" w:hint="default"/>
      </w:rPr>
    </w:lvl>
    <w:lvl w:ilvl="2" w:tplc="042F0005" w:tentative="1">
      <w:start w:val="1"/>
      <w:numFmt w:val="bullet"/>
      <w:lvlText w:val=""/>
      <w:lvlJc w:val="left"/>
      <w:pPr>
        <w:ind w:left="3960" w:hanging="360"/>
      </w:pPr>
      <w:rPr>
        <w:rFonts w:ascii="Wingdings" w:hAnsi="Wingdings" w:hint="default"/>
      </w:rPr>
    </w:lvl>
    <w:lvl w:ilvl="3" w:tplc="042F0001" w:tentative="1">
      <w:start w:val="1"/>
      <w:numFmt w:val="bullet"/>
      <w:lvlText w:val=""/>
      <w:lvlJc w:val="left"/>
      <w:pPr>
        <w:ind w:left="4680" w:hanging="360"/>
      </w:pPr>
      <w:rPr>
        <w:rFonts w:ascii="Symbol" w:hAnsi="Symbol" w:hint="default"/>
      </w:rPr>
    </w:lvl>
    <w:lvl w:ilvl="4" w:tplc="042F0003" w:tentative="1">
      <w:start w:val="1"/>
      <w:numFmt w:val="bullet"/>
      <w:lvlText w:val="o"/>
      <w:lvlJc w:val="left"/>
      <w:pPr>
        <w:ind w:left="5400" w:hanging="360"/>
      </w:pPr>
      <w:rPr>
        <w:rFonts w:ascii="Courier New" w:hAnsi="Courier New" w:cs="Courier New" w:hint="default"/>
      </w:rPr>
    </w:lvl>
    <w:lvl w:ilvl="5" w:tplc="042F0005" w:tentative="1">
      <w:start w:val="1"/>
      <w:numFmt w:val="bullet"/>
      <w:lvlText w:val=""/>
      <w:lvlJc w:val="left"/>
      <w:pPr>
        <w:ind w:left="6120" w:hanging="360"/>
      </w:pPr>
      <w:rPr>
        <w:rFonts w:ascii="Wingdings" w:hAnsi="Wingdings" w:hint="default"/>
      </w:rPr>
    </w:lvl>
    <w:lvl w:ilvl="6" w:tplc="042F0001" w:tentative="1">
      <w:start w:val="1"/>
      <w:numFmt w:val="bullet"/>
      <w:lvlText w:val=""/>
      <w:lvlJc w:val="left"/>
      <w:pPr>
        <w:ind w:left="6840" w:hanging="360"/>
      </w:pPr>
      <w:rPr>
        <w:rFonts w:ascii="Symbol" w:hAnsi="Symbol" w:hint="default"/>
      </w:rPr>
    </w:lvl>
    <w:lvl w:ilvl="7" w:tplc="042F0003" w:tentative="1">
      <w:start w:val="1"/>
      <w:numFmt w:val="bullet"/>
      <w:lvlText w:val="o"/>
      <w:lvlJc w:val="left"/>
      <w:pPr>
        <w:ind w:left="7560" w:hanging="360"/>
      </w:pPr>
      <w:rPr>
        <w:rFonts w:ascii="Courier New" w:hAnsi="Courier New" w:cs="Courier New" w:hint="default"/>
      </w:rPr>
    </w:lvl>
    <w:lvl w:ilvl="8" w:tplc="042F0005" w:tentative="1">
      <w:start w:val="1"/>
      <w:numFmt w:val="bullet"/>
      <w:lvlText w:val=""/>
      <w:lvlJc w:val="left"/>
      <w:pPr>
        <w:ind w:left="8280" w:hanging="360"/>
      </w:pPr>
      <w:rPr>
        <w:rFonts w:ascii="Wingdings" w:hAnsi="Wingdings" w:hint="default"/>
      </w:rPr>
    </w:lvl>
  </w:abstractNum>
  <w:abstractNum w:abstractNumId="11" w15:restartNumberingAfterBreak="0">
    <w:nsid w:val="0E37158E"/>
    <w:multiLevelType w:val="hybridMultilevel"/>
    <w:tmpl w:val="848A2422"/>
    <w:lvl w:ilvl="0" w:tplc="042F0017">
      <w:start w:val="1"/>
      <w:numFmt w:val="lowerLetter"/>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12" w15:restartNumberingAfterBreak="0">
    <w:nsid w:val="17F00561"/>
    <w:multiLevelType w:val="hybridMultilevel"/>
    <w:tmpl w:val="09E01C3C"/>
    <w:lvl w:ilvl="0" w:tplc="042F0017">
      <w:start w:val="1"/>
      <w:numFmt w:val="lowerLetter"/>
      <w:lvlText w:val="%1)"/>
      <w:lvlJc w:val="left"/>
      <w:pPr>
        <w:ind w:left="1440" w:hanging="360"/>
      </w:pPr>
    </w:lvl>
    <w:lvl w:ilvl="1" w:tplc="042F0019" w:tentative="1">
      <w:start w:val="1"/>
      <w:numFmt w:val="lowerLetter"/>
      <w:lvlText w:val="%2."/>
      <w:lvlJc w:val="left"/>
      <w:pPr>
        <w:ind w:left="2160" w:hanging="360"/>
      </w:pPr>
    </w:lvl>
    <w:lvl w:ilvl="2" w:tplc="042F001B" w:tentative="1">
      <w:start w:val="1"/>
      <w:numFmt w:val="lowerRoman"/>
      <w:lvlText w:val="%3."/>
      <w:lvlJc w:val="right"/>
      <w:pPr>
        <w:ind w:left="2880" w:hanging="180"/>
      </w:pPr>
    </w:lvl>
    <w:lvl w:ilvl="3" w:tplc="042F000F" w:tentative="1">
      <w:start w:val="1"/>
      <w:numFmt w:val="decimal"/>
      <w:lvlText w:val="%4."/>
      <w:lvlJc w:val="left"/>
      <w:pPr>
        <w:ind w:left="3600" w:hanging="360"/>
      </w:pPr>
    </w:lvl>
    <w:lvl w:ilvl="4" w:tplc="042F0019" w:tentative="1">
      <w:start w:val="1"/>
      <w:numFmt w:val="lowerLetter"/>
      <w:lvlText w:val="%5."/>
      <w:lvlJc w:val="left"/>
      <w:pPr>
        <w:ind w:left="4320" w:hanging="360"/>
      </w:pPr>
    </w:lvl>
    <w:lvl w:ilvl="5" w:tplc="042F001B" w:tentative="1">
      <w:start w:val="1"/>
      <w:numFmt w:val="lowerRoman"/>
      <w:lvlText w:val="%6."/>
      <w:lvlJc w:val="right"/>
      <w:pPr>
        <w:ind w:left="5040" w:hanging="180"/>
      </w:pPr>
    </w:lvl>
    <w:lvl w:ilvl="6" w:tplc="042F000F" w:tentative="1">
      <w:start w:val="1"/>
      <w:numFmt w:val="decimal"/>
      <w:lvlText w:val="%7."/>
      <w:lvlJc w:val="left"/>
      <w:pPr>
        <w:ind w:left="5760" w:hanging="360"/>
      </w:pPr>
    </w:lvl>
    <w:lvl w:ilvl="7" w:tplc="042F0019" w:tentative="1">
      <w:start w:val="1"/>
      <w:numFmt w:val="lowerLetter"/>
      <w:lvlText w:val="%8."/>
      <w:lvlJc w:val="left"/>
      <w:pPr>
        <w:ind w:left="6480" w:hanging="360"/>
      </w:pPr>
    </w:lvl>
    <w:lvl w:ilvl="8" w:tplc="042F001B" w:tentative="1">
      <w:start w:val="1"/>
      <w:numFmt w:val="lowerRoman"/>
      <w:lvlText w:val="%9."/>
      <w:lvlJc w:val="right"/>
      <w:pPr>
        <w:ind w:left="7200" w:hanging="180"/>
      </w:pPr>
    </w:lvl>
  </w:abstractNum>
  <w:abstractNum w:abstractNumId="13" w15:restartNumberingAfterBreak="0">
    <w:nsid w:val="1A6E17EA"/>
    <w:multiLevelType w:val="hybridMultilevel"/>
    <w:tmpl w:val="B9989D00"/>
    <w:lvl w:ilvl="0" w:tplc="042F0003">
      <w:start w:val="1"/>
      <w:numFmt w:val="bullet"/>
      <w:lvlText w:val="o"/>
      <w:lvlJc w:val="left"/>
      <w:pPr>
        <w:ind w:left="1440" w:hanging="360"/>
      </w:pPr>
      <w:rPr>
        <w:rFonts w:ascii="Courier New" w:hAnsi="Courier New" w:cs="Courier New" w:hint="default"/>
      </w:rPr>
    </w:lvl>
    <w:lvl w:ilvl="1" w:tplc="042F0003" w:tentative="1">
      <w:start w:val="1"/>
      <w:numFmt w:val="bullet"/>
      <w:lvlText w:val="o"/>
      <w:lvlJc w:val="left"/>
      <w:pPr>
        <w:ind w:left="2160" w:hanging="360"/>
      </w:pPr>
      <w:rPr>
        <w:rFonts w:ascii="Courier New" w:hAnsi="Courier New" w:cs="Courier New" w:hint="default"/>
      </w:rPr>
    </w:lvl>
    <w:lvl w:ilvl="2" w:tplc="042F0005" w:tentative="1">
      <w:start w:val="1"/>
      <w:numFmt w:val="bullet"/>
      <w:lvlText w:val=""/>
      <w:lvlJc w:val="left"/>
      <w:pPr>
        <w:ind w:left="2880" w:hanging="360"/>
      </w:pPr>
      <w:rPr>
        <w:rFonts w:ascii="Wingdings" w:hAnsi="Wingdings" w:hint="default"/>
      </w:rPr>
    </w:lvl>
    <w:lvl w:ilvl="3" w:tplc="042F0001" w:tentative="1">
      <w:start w:val="1"/>
      <w:numFmt w:val="bullet"/>
      <w:lvlText w:val=""/>
      <w:lvlJc w:val="left"/>
      <w:pPr>
        <w:ind w:left="3600" w:hanging="360"/>
      </w:pPr>
      <w:rPr>
        <w:rFonts w:ascii="Symbol" w:hAnsi="Symbol" w:hint="default"/>
      </w:rPr>
    </w:lvl>
    <w:lvl w:ilvl="4" w:tplc="042F0003" w:tentative="1">
      <w:start w:val="1"/>
      <w:numFmt w:val="bullet"/>
      <w:lvlText w:val="o"/>
      <w:lvlJc w:val="left"/>
      <w:pPr>
        <w:ind w:left="4320" w:hanging="360"/>
      </w:pPr>
      <w:rPr>
        <w:rFonts w:ascii="Courier New" w:hAnsi="Courier New" w:cs="Courier New" w:hint="default"/>
      </w:rPr>
    </w:lvl>
    <w:lvl w:ilvl="5" w:tplc="042F0005" w:tentative="1">
      <w:start w:val="1"/>
      <w:numFmt w:val="bullet"/>
      <w:lvlText w:val=""/>
      <w:lvlJc w:val="left"/>
      <w:pPr>
        <w:ind w:left="5040" w:hanging="360"/>
      </w:pPr>
      <w:rPr>
        <w:rFonts w:ascii="Wingdings" w:hAnsi="Wingdings" w:hint="default"/>
      </w:rPr>
    </w:lvl>
    <w:lvl w:ilvl="6" w:tplc="042F0001" w:tentative="1">
      <w:start w:val="1"/>
      <w:numFmt w:val="bullet"/>
      <w:lvlText w:val=""/>
      <w:lvlJc w:val="left"/>
      <w:pPr>
        <w:ind w:left="5760" w:hanging="360"/>
      </w:pPr>
      <w:rPr>
        <w:rFonts w:ascii="Symbol" w:hAnsi="Symbol" w:hint="default"/>
      </w:rPr>
    </w:lvl>
    <w:lvl w:ilvl="7" w:tplc="042F0003" w:tentative="1">
      <w:start w:val="1"/>
      <w:numFmt w:val="bullet"/>
      <w:lvlText w:val="o"/>
      <w:lvlJc w:val="left"/>
      <w:pPr>
        <w:ind w:left="6480" w:hanging="360"/>
      </w:pPr>
      <w:rPr>
        <w:rFonts w:ascii="Courier New" w:hAnsi="Courier New" w:cs="Courier New" w:hint="default"/>
      </w:rPr>
    </w:lvl>
    <w:lvl w:ilvl="8" w:tplc="042F0005" w:tentative="1">
      <w:start w:val="1"/>
      <w:numFmt w:val="bullet"/>
      <w:lvlText w:val=""/>
      <w:lvlJc w:val="left"/>
      <w:pPr>
        <w:ind w:left="7200" w:hanging="360"/>
      </w:pPr>
      <w:rPr>
        <w:rFonts w:ascii="Wingdings" w:hAnsi="Wingdings" w:hint="default"/>
      </w:rPr>
    </w:lvl>
  </w:abstractNum>
  <w:abstractNum w:abstractNumId="14" w15:restartNumberingAfterBreak="0">
    <w:nsid w:val="1D7D0B87"/>
    <w:multiLevelType w:val="hybridMultilevel"/>
    <w:tmpl w:val="1EB455F0"/>
    <w:lvl w:ilvl="0" w:tplc="042F0003">
      <w:start w:val="1"/>
      <w:numFmt w:val="bullet"/>
      <w:lvlText w:val="o"/>
      <w:lvlJc w:val="left"/>
      <w:pPr>
        <w:ind w:left="2160" w:hanging="360"/>
      </w:pPr>
      <w:rPr>
        <w:rFonts w:ascii="Courier New" w:hAnsi="Courier New" w:cs="Courier New" w:hint="default"/>
      </w:rPr>
    </w:lvl>
    <w:lvl w:ilvl="1" w:tplc="042F0003" w:tentative="1">
      <w:start w:val="1"/>
      <w:numFmt w:val="bullet"/>
      <w:lvlText w:val="o"/>
      <w:lvlJc w:val="left"/>
      <w:pPr>
        <w:ind w:left="2880" w:hanging="360"/>
      </w:pPr>
      <w:rPr>
        <w:rFonts w:ascii="Courier New" w:hAnsi="Courier New" w:cs="Courier New" w:hint="default"/>
      </w:rPr>
    </w:lvl>
    <w:lvl w:ilvl="2" w:tplc="042F0005" w:tentative="1">
      <w:start w:val="1"/>
      <w:numFmt w:val="bullet"/>
      <w:lvlText w:val=""/>
      <w:lvlJc w:val="left"/>
      <w:pPr>
        <w:ind w:left="3600" w:hanging="360"/>
      </w:pPr>
      <w:rPr>
        <w:rFonts w:ascii="Wingdings" w:hAnsi="Wingdings" w:hint="default"/>
      </w:rPr>
    </w:lvl>
    <w:lvl w:ilvl="3" w:tplc="042F0001" w:tentative="1">
      <w:start w:val="1"/>
      <w:numFmt w:val="bullet"/>
      <w:lvlText w:val=""/>
      <w:lvlJc w:val="left"/>
      <w:pPr>
        <w:ind w:left="4320" w:hanging="360"/>
      </w:pPr>
      <w:rPr>
        <w:rFonts w:ascii="Symbol" w:hAnsi="Symbol" w:hint="default"/>
      </w:rPr>
    </w:lvl>
    <w:lvl w:ilvl="4" w:tplc="042F0003" w:tentative="1">
      <w:start w:val="1"/>
      <w:numFmt w:val="bullet"/>
      <w:lvlText w:val="o"/>
      <w:lvlJc w:val="left"/>
      <w:pPr>
        <w:ind w:left="5040" w:hanging="360"/>
      </w:pPr>
      <w:rPr>
        <w:rFonts w:ascii="Courier New" w:hAnsi="Courier New" w:cs="Courier New" w:hint="default"/>
      </w:rPr>
    </w:lvl>
    <w:lvl w:ilvl="5" w:tplc="042F0005" w:tentative="1">
      <w:start w:val="1"/>
      <w:numFmt w:val="bullet"/>
      <w:lvlText w:val=""/>
      <w:lvlJc w:val="left"/>
      <w:pPr>
        <w:ind w:left="5760" w:hanging="360"/>
      </w:pPr>
      <w:rPr>
        <w:rFonts w:ascii="Wingdings" w:hAnsi="Wingdings" w:hint="default"/>
      </w:rPr>
    </w:lvl>
    <w:lvl w:ilvl="6" w:tplc="042F0001" w:tentative="1">
      <w:start w:val="1"/>
      <w:numFmt w:val="bullet"/>
      <w:lvlText w:val=""/>
      <w:lvlJc w:val="left"/>
      <w:pPr>
        <w:ind w:left="6480" w:hanging="360"/>
      </w:pPr>
      <w:rPr>
        <w:rFonts w:ascii="Symbol" w:hAnsi="Symbol" w:hint="default"/>
      </w:rPr>
    </w:lvl>
    <w:lvl w:ilvl="7" w:tplc="042F0003" w:tentative="1">
      <w:start w:val="1"/>
      <w:numFmt w:val="bullet"/>
      <w:lvlText w:val="o"/>
      <w:lvlJc w:val="left"/>
      <w:pPr>
        <w:ind w:left="7200" w:hanging="360"/>
      </w:pPr>
      <w:rPr>
        <w:rFonts w:ascii="Courier New" w:hAnsi="Courier New" w:cs="Courier New" w:hint="default"/>
      </w:rPr>
    </w:lvl>
    <w:lvl w:ilvl="8" w:tplc="042F0005" w:tentative="1">
      <w:start w:val="1"/>
      <w:numFmt w:val="bullet"/>
      <w:lvlText w:val=""/>
      <w:lvlJc w:val="left"/>
      <w:pPr>
        <w:ind w:left="7920" w:hanging="360"/>
      </w:pPr>
      <w:rPr>
        <w:rFonts w:ascii="Wingdings" w:hAnsi="Wingdings" w:hint="default"/>
      </w:rPr>
    </w:lvl>
  </w:abstractNum>
  <w:abstractNum w:abstractNumId="15"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CC75BE"/>
    <w:multiLevelType w:val="hybridMultilevel"/>
    <w:tmpl w:val="87624EC0"/>
    <w:lvl w:ilvl="0" w:tplc="042F0001">
      <w:start w:val="1"/>
      <w:numFmt w:val="bullet"/>
      <w:lvlText w:val=""/>
      <w:lvlJc w:val="left"/>
      <w:pPr>
        <w:ind w:left="2160" w:hanging="360"/>
      </w:pPr>
      <w:rPr>
        <w:rFonts w:ascii="Symbol" w:hAnsi="Symbol" w:hint="default"/>
      </w:rPr>
    </w:lvl>
    <w:lvl w:ilvl="1" w:tplc="042F0003" w:tentative="1">
      <w:start w:val="1"/>
      <w:numFmt w:val="bullet"/>
      <w:lvlText w:val="o"/>
      <w:lvlJc w:val="left"/>
      <w:pPr>
        <w:ind w:left="2880" w:hanging="360"/>
      </w:pPr>
      <w:rPr>
        <w:rFonts w:ascii="Courier New" w:hAnsi="Courier New" w:cs="Courier New" w:hint="default"/>
      </w:rPr>
    </w:lvl>
    <w:lvl w:ilvl="2" w:tplc="042F0005" w:tentative="1">
      <w:start w:val="1"/>
      <w:numFmt w:val="bullet"/>
      <w:lvlText w:val=""/>
      <w:lvlJc w:val="left"/>
      <w:pPr>
        <w:ind w:left="3600" w:hanging="360"/>
      </w:pPr>
      <w:rPr>
        <w:rFonts w:ascii="Wingdings" w:hAnsi="Wingdings" w:hint="default"/>
      </w:rPr>
    </w:lvl>
    <w:lvl w:ilvl="3" w:tplc="042F0001" w:tentative="1">
      <w:start w:val="1"/>
      <w:numFmt w:val="bullet"/>
      <w:lvlText w:val=""/>
      <w:lvlJc w:val="left"/>
      <w:pPr>
        <w:ind w:left="4320" w:hanging="360"/>
      </w:pPr>
      <w:rPr>
        <w:rFonts w:ascii="Symbol" w:hAnsi="Symbol" w:hint="default"/>
      </w:rPr>
    </w:lvl>
    <w:lvl w:ilvl="4" w:tplc="042F0003" w:tentative="1">
      <w:start w:val="1"/>
      <w:numFmt w:val="bullet"/>
      <w:lvlText w:val="o"/>
      <w:lvlJc w:val="left"/>
      <w:pPr>
        <w:ind w:left="5040" w:hanging="360"/>
      </w:pPr>
      <w:rPr>
        <w:rFonts w:ascii="Courier New" w:hAnsi="Courier New" w:cs="Courier New" w:hint="default"/>
      </w:rPr>
    </w:lvl>
    <w:lvl w:ilvl="5" w:tplc="042F0005" w:tentative="1">
      <w:start w:val="1"/>
      <w:numFmt w:val="bullet"/>
      <w:lvlText w:val=""/>
      <w:lvlJc w:val="left"/>
      <w:pPr>
        <w:ind w:left="5760" w:hanging="360"/>
      </w:pPr>
      <w:rPr>
        <w:rFonts w:ascii="Wingdings" w:hAnsi="Wingdings" w:hint="default"/>
      </w:rPr>
    </w:lvl>
    <w:lvl w:ilvl="6" w:tplc="042F0001" w:tentative="1">
      <w:start w:val="1"/>
      <w:numFmt w:val="bullet"/>
      <w:lvlText w:val=""/>
      <w:lvlJc w:val="left"/>
      <w:pPr>
        <w:ind w:left="6480" w:hanging="360"/>
      </w:pPr>
      <w:rPr>
        <w:rFonts w:ascii="Symbol" w:hAnsi="Symbol" w:hint="default"/>
      </w:rPr>
    </w:lvl>
    <w:lvl w:ilvl="7" w:tplc="042F0003" w:tentative="1">
      <w:start w:val="1"/>
      <w:numFmt w:val="bullet"/>
      <w:lvlText w:val="o"/>
      <w:lvlJc w:val="left"/>
      <w:pPr>
        <w:ind w:left="7200" w:hanging="360"/>
      </w:pPr>
      <w:rPr>
        <w:rFonts w:ascii="Courier New" w:hAnsi="Courier New" w:cs="Courier New" w:hint="default"/>
      </w:rPr>
    </w:lvl>
    <w:lvl w:ilvl="8" w:tplc="042F0005" w:tentative="1">
      <w:start w:val="1"/>
      <w:numFmt w:val="bullet"/>
      <w:lvlText w:val=""/>
      <w:lvlJc w:val="left"/>
      <w:pPr>
        <w:ind w:left="7920" w:hanging="360"/>
      </w:pPr>
      <w:rPr>
        <w:rFonts w:ascii="Wingdings" w:hAnsi="Wingdings" w:hint="default"/>
      </w:rPr>
    </w:lvl>
  </w:abstractNum>
  <w:abstractNum w:abstractNumId="18" w15:restartNumberingAfterBreak="0">
    <w:nsid w:val="40D55FA1"/>
    <w:multiLevelType w:val="hybridMultilevel"/>
    <w:tmpl w:val="BD969DF0"/>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19" w15:restartNumberingAfterBreak="0">
    <w:nsid w:val="42270550"/>
    <w:multiLevelType w:val="hybridMultilevel"/>
    <w:tmpl w:val="02E2DDDC"/>
    <w:lvl w:ilvl="0" w:tplc="042F0003">
      <w:start w:val="1"/>
      <w:numFmt w:val="bullet"/>
      <w:lvlText w:val="o"/>
      <w:lvlJc w:val="left"/>
      <w:pPr>
        <w:ind w:left="1080" w:hanging="360"/>
      </w:pPr>
      <w:rPr>
        <w:rFonts w:ascii="Courier New" w:hAnsi="Courier New" w:cs="Courier New"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20" w15:restartNumberingAfterBreak="0">
    <w:nsid w:val="457F4DD9"/>
    <w:multiLevelType w:val="hybridMultilevel"/>
    <w:tmpl w:val="9EA6E3FC"/>
    <w:lvl w:ilvl="0" w:tplc="042F000B">
      <w:start w:val="1"/>
      <w:numFmt w:val="bullet"/>
      <w:lvlText w:val=""/>
      <w:lvlJc w:val="left"/>
      <w:pPr>
        <w:ind w:left="2160" w:hanging="360"/>
      </w:pPr>
      <w:rPr>
        <w:rFonts w:ascii="Wingdings" w:hAnsi="Wingdings" w:hint="default"/>
      </w:rPr>
    </w:lvl>
    <w:lvl w:ilvl="1" w:tplc="042F0003" w:tentative="1">
      <w:start w:val="1"/>
      <w:numFmt w:val="bullet"/>
      <w:lvlText w:val="o"/>
      <w:lvlJc w:val="left"/>
      <w:pPr>
        <w:ind w:left="2880" w:hanging="360"/>
      </w:pPr>
      <w:rPr>
        <w:rFonts w:ascii="Courier New" w:hAnsi="Courier New" w:cs="Courier New" w:hint="default"/>
      </w:rPr>
    </w:lvl>
    <w:lvl w:ilvl="2" w:tplc="042F0005" w:tentative="1">
      <w:start w:val="1"/>
      <w:numFmt w:val="bullet"/>
      <w:lvlText w:val=""/>
      <w:lvlJc w:val="left"/>
      <w:pPr>
        <w:ind w:left="3600" w:hanging="360"/>
      </w:pPr>
      <w:rPr>
        <w:rFonts w:ascii="Wingdings" w:hAnsi="Wingdings" w:hint="default"/>
      </w:rPr>
    </w:lvl>
    <w:lvl w:ilvl="3" w:tplc="042F0001" w:tentative="1">
      <w:start w:val="1"/>
      <w:numFmt w:val="bullet"/>
      <w:lvlText w:val=""/>
      <w:lvlJc w:val="left"/>
      <w:pPr>
        <w:ind w:left="4320" w:hanging="360"/>
      </w:pPr>
      <w:rPr>
        <w:rFonts w:ascii="Symbol" w:hAnsi="Symbol" w:hint="default"/>
      </w:rPr>
    </w:lvl>
    <w:lvl w:ilvl="4" w:tplc="042F0003" w:tentative="1">
      <w:start w:val="1"/>
      <w:numFmt w:val="bullet"/>
      <w:lvlText w:val="o"/>
      <w:lvlJc w:val="left"/>
      <w:pPr>
        <w:ind w:left="5040" w:hanging="360"/>
      </w:pPr>
      <w:rPr>
        <w:rFonts w:ascii="Courier New" w:hAnsi="Courier New" w:cs="Courier New" w:hint="default"/>
      </w:rPr>
    </w:lvl>
    <w:lvl w:ilvl="5" w:tplc="042F0005" w:tentative="1">
      <w:start w:val="1"/>
      <w:numFmt w:val="bullet"/>
      <w:lvlText w:val=""/>
      <w:lvlJc w:val="left"/>
      <w:pPr>
        <w:ind w:left="5760" w:hanging="360"/>
      </w:pPr>
      <w:rPr>
        <w:rFonts w:ascii="Wingdings" w:hAnsi="Wingdings" w:hint="default"/>
      </w:rPr>
    </w:lvl>
    <w:lvl w:ilvl="6" w:tplc="042F0001" w:tentative="1">
      <w:start w:val="1"/>
      <w:numFmt w:val="bullet"/>
      <w:lvlText w:val=""/>
      <w:lvlJc w:val="left"/>
      <w:pPr>
        <w:ind w:left="6480" w:hanging="360"/>
      </w:pPr>
      <w:rPr>
        <w:rFonts w:ascii="Symbol" w:hAnsi="Symbol" w:hint="default"/>
      </w:rPr>
    </w:lvl>
    <w:lvl w:ilvl="7" w:tplc="042F0003" w:tentative="1">
      <w:start w:val="1"/>
      <w:numFmt w:val="bullet"/>
      <w:lvlText w:val="o"/>
      <w:lvlJc w:val="left"/>
      <w:pPr>
        <w:ind w:left="7200" w:hanging="360"/>
      </w:pPr>
      <w:rPr>
        <w:rFonts w:ascii="Courier New" w:hAnsi="Courier New" w:cs="Courier New" w:hint="default"/>
      </w:rPr>
    </w:lvl>
    <w:lvl w:ilvl="8" w:tplc="042F0005" w:tentative="1">
      <w:start w:val="1"/>
      <w:numFmt w:val="bullet"/>
      <w:lvlText w:val=""/>
      <w:lvlJc w:val="left"/>
      <w:pPr>
        <w:ind w:left="7920" w:hanging="360"/>
      </w:pPr>
      <w:rPr>
        <w:rFonts w:ascii="Wingdings" w:hAnsi="Wingdings" w:hint="default"/>
      </w:rPr>
    </w:lvl>
  </w:abstractNum>
  <w:abstractNum w:abstractNumId="21" w15:restartNumberingAfterBreak="0">
    <w:nsid w:val="46FF747F"/>
    <w:multiLevelType w:val="hybridMultilevel"/>
    <w:tmpl w:val="C0145070"/>
    <w:lvl w:ilvl="0" w:tplc="07CEC7D4">
      <w:start w:val="1"/>
      <w:numFmt w:val="lowerLetter"/>
      <w:lvlText w:val="%1&gt;"/>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22" w15:restartNumberingAfterBreak="0">
    <w:nsid w:val="4EB953B0"/>
    <w:multiLevelType w:val="hybridMultilevel"/>
    <w:tmpl w:val="991683CA"/>
    <w:lvl w:ilvl="0" w:tplc="042F0001">
      <w:start w:val="1"/>
      <w:numFmt w:val="bullet"/>
      <w:lvlText w:val=""/>
      <w:lvlJc w:val="left"/>
      <w:pPr>
        <w:ind w:left="2160" w:hanging="360"/>
      </w:pPr>
      <w:rPr>
        <w:rFonts w:ascii="Symbol" w:hAnsi="Symbol" w:hint="default"/>
      </w:rPr>
    </w:lvl>
    <w:lvl w:ilvl="1" w:tplc="042F0003" w:tentative="1">
      <w:start w:val="1"/>
      <w:numFmt w:val="bullet"/>
      <w:lvlText w:val="o"/>
      <w:lvlJc w:val="left"/>
      <w:pPr>
        <w:ind w:left="2880" w:hanging="360"/>
      </w:pPr>
      <w:rPr>
        <w:rFonts w:ascii="Courier New" w:hAnsi="Courier New" w:cs="Courier New" w:hint="default"/>
      </w:rPr>
    </w:lvl>
    <w:lvl w:ilvl="2" w:tplc="042F0005" w:tentative="1">
      <w:start w:val="1"/>
      <w:numFmt w:val="bullet"/>
      <w:lvlText w:val=""/>
      <w:lvlJc w:val="left"/>
      <w:pPr>
        <w:ind w:left="3600" w:hanging="360"/>
      </w:pPr>
      <w:rPr>
        <w:rFonts w:ascii="Wingdings" w:hAnsi="Wingdings" w:hint="default"/>
      </w:rPr>
    </w:lvl>
    <w:lvl w:ilvl="3" w:tplc="042F0001" w:tentative="1">
      <w:start w:val="1"/>
      <w:numFmt w:val="bullet"/>
      <w:lvlText w:val=""/>
      <w:lvlJc w:val="left"/>
      <w:pPr>
        <w:ind w:left="4320" w:hanging="360"/>
      </w:pPr>
      <w:rPr>
        <w:rFonts w:ascii="Symbol" w:hAnsi="Symbol" w:hint="default"/>
      </w:rPr>
    </w:lvl>
    <w:lvl w:ilvl="4" w:tplc="042F0003" w:tentative="1">
      <w:start w:val="1"/>
      <w:numFmt w:val="bullet"/>
      <w:lvlText w:val="o"/>
      <w:lvlJc w:val="left"/>
      <w:pPr>
        <w:ind w:left="5040" w:hanging="360"/>
      </w:pPr>
      <w:rPr>
        <w:rFonts w:ascii="Courier New" w:hAnsi="Courier New" w:cs="Courier New" w:hint="default"/>
      </w:rPr>
    </w:lvl>
    <w:lvl w:ilvl="5" w:tplc="042F0005" w:tentative="1">
      <w:start w:val="1"/>
      <w:numFmt w:val="bullet"/>
      <w:lvlText w:val=""/>
      <w:lvlJc w:val="left"/>
      <w:pPr>
        <w:ind w:left="5760" w:hanging="360"/>
      </w:pPr>
      <w:rPr>
        <w:rFonts w:ascii="Wingdings" w:hAnsi="Wingdings" w:hint="default"/>
      </w:rPr>
    </w:lvl>
    <w:lvl w:ilvl="6" w:tplc="042F0001" w:tentative="1">
      <w:start w:val="1"/>
      <w:numFmt w:val="bullet"/>
      <w:lvlText w:val=""/>
      <w:lvlJc w:val="left"/>
      <w:pPr>
        <w:ind w:left="6480" w:hanging="360"/>
      </w:pPr>
      <w:rPr>
        <w:rFonts w:ascii="Symbol" w:hAnsi="Symbol" w:hint="default"/>
      </w:rPr>
    </w:lvl>
    <w:lvl w:ilvl="7" w:tplc="042F0003" w:tentative="1">
      <w:start w:val="1"/>
      <w:numFmt w:val="bullet"/>
      <w:lvlText w:val="o"/>
      <w:lvlJc w:val="left"/>
      <w:pPr>
        <w:ind w:left="7200" w:hanging="360"/>
      </w:pPr>
      <w:rPr>
        <w:rFonts w:ascii="Courier New" w:hAnsi="Courier New" w:cs="Courier New" w:hint="default"/>
      </w:rPr>
    </w:lvl>
    <w:lvl w:ilvl="8" w:tplc="042F0005" w:tentative="1">
      <w:start w:val="1"/>
      <w:numFmt w:val="bullet"/>
      <w:lvlText w:val=""/>
      <w:lvlJc w:val="left"/>
      <w:pPr>
        <w:ind w:left="7920" w:hanging="360"/>
      </w:pPr>
      <w:rPr>
        <w:rFonts w:ascii="Wingdings" w:hAnsi="Wingdings" w:hint="default"/>
      </w:rPr>
    </w:lvl>
  </w:abstractNum>
  <w:abstractNum w:abstractNumId="23" w15:restartNumberingAfterBreak="0">
    <w:nsid w:val="4F250108"/>
    <w:multiLevelType w:val="hybridMultilevel"/>
    <w:tmpl w:val="8E468876"/>
    <w:lvl w:ilvl="0" w:tplc="042F0003">
      <w:start w:val="1"/>
      <w:numFmt w:val="bullet"/>
      <w:lvlText w:val="o"/>
      <w:lvlJc w:val="left"/>
      <w:pPr>
        <w:ind w:left="3600" w:hanging="360"/>
      </w:pPr>
      <w:rPr>
        <w:rFonts w:ascii="Courier New" w:hAnsi="Courier New" w:cs="Courier New" w:hint="default"/>
      </w:rPr>
    </w:lvl>
    <w:lvl w:ilvl="1" w:tplc="042F0003" w:tentative="1">
      <w:start w:val="1"/>
      <w:numFmt w:val="bullet"/>
      <w:lvlText w:val="o"/>
      <w:lvlJc w:val="left"/>
      <w:pPr>
        <w:ind w:left="4320" w:hanging="360"/>
      </w:pPr>
      <w:rPr>
        <w:rFonts w:ascii="Courier New" w:hAnsi="Courier New" w:cs="Courier New" w:hint="default"/>
      </w:rPr>
    </w:lvl>
    <w:lvl w:ilvl="2" w:tplc="042F0005" w:tentative="1">
      <w:start w:val="1"/>
      <w:numFmt w:val="bullet"/>
      <w:lvlText w:val=""/>
      <w:lvlJc w:val="left"/>
      <w:pPr>
        <w:ind w:left="5040" w:hanging="360"/>
      </w:pPr>
      <w:rPr>
        <w:rFonts w:ascii="Wingdings" w:hAnsi="Wingdings" w:hint="default"/>
      </w:rPr>
    </w:lvl>
    <w:lvl w:ilvl="3" w:tplc="042F0001" w:tentative="1">
      <w:start w:val="1"/>
      <w:numFmt w:val="bullet"/>
      <w:lvlText w:val=""/>
      <w:lvlJc w:val="left"/>
      <w:pPr>
        <w:ind w:left="5760" w:hanging="360"/>
      </w:pPr>
      <w:rPr>
        <w:rFonts w:ascii="Symbol" w:hAnsi="Symbol" w:hint="default"/>
      </w:rPr>
    </w:lvl>
    <w:lvl w:ilvl="4" w:tplc="042F0003" w:tentative="1">
      <w:start w:val="1"/>
      <w:numFmt w:val="bullet"/>
      <w:lvlText w:val="o"/>
      <w:lvlJc w:val="left"/>
      <w:pPr>
        <w:ind w:left="6480" w:hanging="360"/>
      </w:pPr>
      <w:rPr>
        <w:rFonts w:ascii="Courier New" w:hAnsi="Courier New" w:cs="Courier New" w:hint="default"/>
      </w:rPr>
    </w:lvl>
    <w:lvl w:ilvl="5" w:tplc="042F0005" w:tentative="1">
      <w:start w:val="1"/>
      <w:numFmt w:val="bullet"/>
      <w:lvlText w:val=""/>
      <w:lvlJc w:val="left"/>
      <w:pPr>
        <w:ind w:left="7200" w:hanging="360"/>
      </w:pPr>
      <w:rPr>
        <w:rFonts w:ascii="Wingdings" w:hAnsi="Wingdings" w:hint="default"/>
      </w:rPr>
    </w:lvl>
    <w:lvl w:ilvl="6" w:tplc="042F0001" w:tentative="1">
      <w:start w:val="1"/>
      <w:numFmt w:val="bullet"/>
      <w:lvlText w:val=""/>
      <w:lvlJc w:val="left"/>
      <w:pPr>
        <w:ind w:left="7920" w:hanging="360"/>
      </w:pPr>
      <w:rPr>
        <w:rFonts w:ascii="Symbol" w:hAnsi="Symbol" w:hint="default"/>
      </w:rPr>
    </w:lvl>
    <w:lvl w:ilvl="7" w:tplc="042F0003" w:tentative="1">
      <w:start w:val="1"/>
      <w:numFmt w:val="bullet"/>
      <w:lvlText w:val="o"/>
      <w:lvlJc w:val="left"/>
      <w:pPr>
        <w:ind w:left="8640" w:hanging="360"/>
      </w:pPr>
      <w:rPr>
        <w:rFonts w:ascii="Courier New" w:hAnsi="Courier New" w:cs="Courier New" w:hint="default"/>
      </w:rPr>
    </w:lvl>
    <w:lvl w:ilvl="8" w:tplc="042F0005" w:tentative="1">
      <w:start w:val="1"/>
      <w:numFmt w:val="bullet"/>
      <w:lvlText w:val=""/>
      <w:lvlJc w:val="left"/>
      <w:pPr>
        <w:ind w:left="9360" w:hanging="360"/>
      </w:pPr>
      <w:rPr>
        <w:rFonts w:ascii="Wingdings" w:hAnsi="Wingdings" w:hint="default"/>
      </w:rPr>
    </w:lvl>
  </w:abstractNum>
  <w:abstractNum w:abstractNumId="2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465BB1"/>
    <w:multiLevelType w:val="hybridMultilevel"/>
    <w:tmpl w:val="E3B8C7B4"/>
    <w:lvl w:ilvl="0" w:tplc="042F000B">
      <w:start w:val="1"/>
      <w:numFmt w:val="bullet"/>
      <w:lvlText w:val=""/>
      <w:lvlJc w:val="left"/>
      <w:pPr>
        <w:ind w:left="1800" w:hanging="360"/>
      </w:pPr>
      <w:rPr>
        <w:rFonts w:ascii="Wingdings" w:hAnsi="Wingdings" w:hint="default"/>
      </w:rPr>
    </w:lvl>
    <w:lvl w:ilvl="1" w:tplc="042F0003" w:tentative="1">
      <w:start w:val="1"/>
      <w:numFmt w:val="bullet"/>
      <w:lvlText w:val="o"/>
      <w:lvlJc w:val="left"/>
      <w:pPr>
        <w:ind w:left="2520" w:hanging="360"/>
      </w:pPr>
      <w:rPr>
        <w:rFonts w:ascii="Courier New" w:hAnsi="Courier New" w:cs="Courier New" w:hint="default"/>
      </w:rPr>
    </w:lvl>
    <w:lvl w:ilvl="2" w:tplc="042F0005" w:tentative="1">
      <w:start w:val="1"/>
      <w:numFmt w:val="bullet"/>
      <w:lvlText w:val=""/>
      <w:lvlJc w:val="left"/>
      <w:pPr>
        <w:ind w:left="3240" w:hanging="360"/>
      </w:pPr>
      <w:rPr>
        <w:rFonts w:ascii="Wingdings" w:hAnsi="Wingdings" w:hint="default"/>
      </w:rPr>
    </w:lvl>
    <w:lvl w:ilvl="3" w:tplc="042F0001" w:tentative="1">
      <w:start w:val="1"/>
      <w:numFmt w:val="bullet"/>
      <w:lvlText w:val=""/>
      <w:lvlJc w:val="left"/>
      <w:pPr>
        <w:ind w:left="3960" w:hanging="360"/>
      </w:pPr>
      <w:rPr>
        <w:rFonts w:ascii="Symbol" w:hAnsi="Symbol" w:hint="default"/>
      </w:rPr>
    </w:lvl>
    <w:lvl w:ilvl="4" w:tplc="042F0003" w:tentative="1">
      <w:start w:val="1"/>
      <w:numFmt w:val="bullet"/>
      <w:lvlText w:val="o"/>
      <w:lvlJc w:val="left"/>
      <w:pPr>
        <w:ind w:left="4680" w:hanging="360"/>
      </w:pPr>
      <w:rPr>
        <w:rFonts w:ascii="Courier New" w:hAnsi="Courier New" w:cs="Courier New" w:hint="default"/>
      </w:rPr>
    </w:lvl>
    <w:lvl w:ilvl="5" w:tplc="042F0005" w:tentative="1">
      <w:start w:val="1"/>
      <w:numFmt w:val="bullet"/>
      <w:lvlText w:val=""/>
      <w:lvlJc w:val="left"/>
      <w:pPr>
        <w:ind w:left="5400" w:hanging="360"/>
      </w:pPr>
      <w:rPr>
        <w:rFonts w:ascii="Wingdings" w:hAnsi="Wingdings" w:hint="default"/>
      </w:rPr>
    </w:lvl>
    <w:lvl w:ilvl="6" w:tplc="042F0001" w:tentative="1">
      <w:start w:val="1"/>
      <w:numFmt w:val="bullet"/>
      <w:lvlText w:val=""/>
      <w:lvlJc w:val="left"/>
      <w:pPr>
        <w:ind w:left="6120" w:hanging="360"/>
      </w:pPr>
      <w:rPr>
        <w:rFonts w:ascii="Symbol" w:hAnsi="Symbol" w:hint="default"/>
      </w:rPr>
    </w:lvl>
    <w:lvl w:ilvl="7" w:tplc="042F0003" w:tentative="1">
      <w:start w:val="1"/>
      <w:numFmt w:val="bullet"/>
      <w:lvlText w:val="o"/>
      <w:lvlJc w:val="left"/>
      <w:pPr>
        <w:ind w:left="6840" w:hanging="360"/>
      </w:pPr>
      <w:rPr>
        <w:rFonts w:ascii="Courier New" w:hAnsi="Courier New" w:cs="Courier New" w:hint="default"/>
      </w:rPr>
    </w:lvl>
    <w:lvl w:ilvl="8" w:tplc="042F0005" w:tentative="1">
      <w:start w:val="1"/>
      <w:numFmt w:val="bullet"/>
      <w:lvlText w:val=""/>
      <w:lvlJc w:val="left"/>
      <w:pPr>
        <w:ind w:left="7560" w:hanging="360"/>
      </w:pPr>
      <w:rPr>
        <w:rFonts w:ascii="Wingdings" w:hAnsi="Wingdings" w:hint="default"/>
      </w:rPr>
    </w:lvl>
  </w:abstractNum>
  <w:abstractNum w:abstractNumId="27" w15:restartNumberingAfterBreak="0">
    <w:nsid w:val="596F3FE9"/>
    <w:multiLevelType w:val="hybridMultilevel"/>
    <w:tmpl w:val="8C32C9C2"/>
    <w:lvl w:ilvl="0" w:tplc="042F0003">
      <w:start w:val="1"/>
      <w:numFmt w:val="bullet"/>
      <w:lvlText w:val="o"/>
      <w:lvlJc w:val="left"/>
      <w:pPr>
        <w:ind w:left="1080" w:hanging="360"/>
      </w:pPr>
      <w:rPr>
        <w:rFonts w:ascii="Courier New" w:hAnsi="Courier New" w:cs="Courier New" w:hint="default"/>
      </w:rPr>
    </w:lvl>
    <w:lvl w:ilvl="1" w:tplc="042F0003">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28" w15:restartNumberingAfterBreak="0">
    <w:nsid w:val="62CC7FF4"/>
    <w:multiLevelType w:val="hybridMultilevel"/>
    <w:tmpl w:val="34E0F50A"/>
    <w:lvl w:ilvl="0" w:tplc="042F0011">
      <w:start w:val="1"/>
      <w:numFmt w:val="decimal"/>
      <w:lvlText w:val="%1)"/>
      <w:lvlJc w:val="left"/>
      <w:pPr>
        <w:ind w:left="2160" w:hanging="360"/>
      </w:pPr>
    </w:lvl>
    <w:lvl w:ilvl="1" w:tplc="042F0019" w:tentative="1">
      <w:start w:val="1"/>
      <w:numFmt w:val="lowerLetter"/>
      <w:lvlText w:val="%2."/>
      <w:lvlJc w:val="left"/>
      <w:pPr>
        <w:ind w:left="2880" w:hanging="360"/>
      </w:pPr>
    </w:lvl>
    <w:lvl w:ilvl="2" w:tplc="042F001B" w:tentative="1">
      <w:start w:val="1"/>
      <w:numFmt w:val="lowerRoman"/>
      <w:lvlText w:val="%3."/>
      <w:lvlJc w:val="right"/>
      <w:pPr>
        <w:ind w:left="3600" w:hanging="180"/>
      </w:pPr>
    </w:lvl>
    <w:lvl w:ilvl="3" w:tplc="042F000F" w:tentative="1">
      <w:start w:val="1"/>
      <w:numFmt w:val="decimal"/>
      <w:lvlText w:val="%4."/>
      <w:lvlJc w:val="left"/>
      <w:pPr>
        <w:ind w:left="4320" w:hanging="360"/>
      </w:pPr>
    </w:lvl>
    <w:lvl w:ilvl="4" w:tplc="042F0019" w:tentative="1">
      <w:start w:val="1"/>
      <w:numFmt w:val="lowerLetter"/>
      <w:lvlText w:val="%5."/>
      <w:lvlJc w:val="left"/>
      <w:pPr>
        <w:ind w:left="5040" w:hanging="360"/>
      </w:pPr>
    </w:lvl>
    <w:lvl w:ilvl="5" w:tplc="042F001B" w:tentative="1">
      <w:start w:val="1"/>
      <w:numFmt w:val="lowerRoman"/>
      <w:lvlText w:val="%6."/>
      <w:lvlJc w:val="right"/>
      <w:pPr>
        <w:ind w:left="5760" w:hanging="180"/>
      </w:pPr>
    </w:lvl>
    <w:lvl w:ilvl="6" w:tplc="042F000F" w:tentative="1">
      <w:start w:val="1"/>
      <w:numFmt w:val="decimal"/>
      <w:lvlText w:val="%7."/>
      <w:lvlJc w:val="left"/>
      <w:pPr>
        <w:ind w:left="6480" w:hanging="360"/>
      </w:pPr>
    </w:lvl>
    <w:lvl w:ilvl="7" w:tplc="042F0019" w:tentative="1">
      <w:start w:val="1"/>
      <w:numFmt w:val="lowerLetter"/>
      <w:lvlText w:val="%8."/>
      <w:lvlJc w:val="left"/>
      <w:pPr>
        <w:ind w:left="7200" w:hanging="360"/>
      </w:pPr>
    </w:lvl>
    <w:lvl w:ilvl="8" w:tplc="042F001B" w:tentative="1">
      <w:start w:val="1"/>
      <w:numFmt w:val="lowerRoman"/>
      <w:lvlText w:val="%9."/>
      <w:lvlJc w:val="right"/>
      <w:pPr>
        <w:ind w:left="7920" w:hanging="180"/>
      </w:pPr>
    </w:lvl>
  </w:abstractNum>
  <w:abstractNum w:abstractNumId="29" w15:restartNumberingAfterBreak="0">
    <w:nsid w:val="64D2251E"/>
    <w:multiLevelType w:val="hybridMultilevel"/>
    <w:tmpl w:val="7464BF9E"/>
    <w:lvl w:ilvl="0" w:tplc="042F000B">
      <w:start w:val="1"/>
      <w:numFmt w:val="bullet"/>
      <w:lvlText w:val=""/>
      <w:lvlJc w:val="left"/>
      <w:pPr>
        <w:ind w:left="2160" w:hanging="360"/>
      </w:pPr>
      <w:rPr>
        <w:rFonts w:ascii="Wingdings" w:hAnsi="Wingdings" w:hint="default"/>
      </w:rPr>
    </w:lvl>
    <w:lvl w:ilvl="1" w:tplc="042F0003" w:tentative="1">
      <w:start w:val="1"/>
      <w:numFmt w:val="bullet"/>
      <w:lvlText w:val="o"/>
      <w:lvlJc w:val="left"/>
      <w:pPr>
        <w:ind w:left="2880" w:hanging="360"/>
      </w:pPr>
      <w:rPr>
        <w:rFonts w:ascii="Courier New" w:hAnsi="Courier New" w:cs="Courier New" w:hint="default"/>
      </w:rPr>
    </w:lvl>
    <w:lvl w:ilvl="2" w:tplc="042F0005" w:tentative="1">
      <w:start w:val="1"/>
      <w:numFmt w:val="bullet"/>
      <w:lvlText w:val=""/>
      <w:lvlJc w:val="left"/>
      <w:pPr>
        <w:ind w:left="3600" w:hanging="360"/>
      </w:pPr>
      <w:rPr>
        <w:rFonts w:ascii="Wingdings" w:hAnsi="Wingdings" w:hint="default"/>
      </w:rPr>
    </w:lvl>
    <w:lvl w:ilvl="3" w:tplc="042F0001" w:tentative="1">
      <w:start w:val="1"/>
      <w:numFmt w:val="bullet"/>
      <w:lvlText w:val=""/>
      <w:lvlJc w:val="left"/>
      <w:pPr>
        <w:ind w:left="4320" w:hanging="360"/>
      </w:pPr>
      <w:rPr>
        <w:rFonts w:ascii="Symbol" w:hAnsi="Symbol" w:hint="default"/>
      </w:rPr>
    </w:lvl>
    <w:lvl w:ilvl="4" w:tplc="042F0003" w:tentative="1">
      <w:start w:val="1"/>
      <w:numFmt w:val="bullet"/>
      <w:lvlText w:val="o"/>
      <w:lvlJc w:val="left"/>
      <w:pPr>
        <w:ind w:left="5040" w:hanging="360"/>
      </w:pPr>
      <w:rPr>
        <w:rFonts w:ascii="Courier New" w:hAnsi="Courier New" w:cs="Courier New" w:hint="default"/>
      </w:rPr>
    </w:lvl>
    <w:lvl w:ilvl="5" w:tplc="042F0005" w:tentative="1">
      <w:start w:val="1"/>
      <w:numFmt w:val="bullet"/>
      <w:lvlText w:val=""/>
      <w:lvlJc w:val="left"/>
      <w:pPr>
        <w:ind w:left="5760" w:hanging="360"/>
      </w:pPr>
      <w:rPr>
        <w:rFonts w:ascii="Wingdings" w:hAnsi="Wingdings" w:hint="default"/>
      </w:rPr>
    </w:lvl>
    <w:lvl w:ilvl="6" w:tplc="042F0001" w:tentative="1">
      <w:start w:val="1"/>
      <w:numFmt w:val="bullet"/>
      <w:lvlText w:val=""/>
      <w:lvlJc w:val="left"/>
      <w:pPr>
        <w:ind w:left="6480" w:hanging="360"/>
      </w:pPr>
      <w:rPr>
        <w:rFonts w:ascii="Symbol" w:hAnsi="Symbol" w:hint="default"/>
      </w:rPr>
    </w:lvl>
    <w:lvl w:ilvl="7" w:tplc="042F0003" w:tentative="1">
      <w:start w:val="1"/>
      <w:numFmt w:val="bullet"/>
      <w:lvlText w:val="o"/>
      <w:lvlJc w:val="left"/>
      <w:pPr>
        <w:ind w:left="7200" w:hanging="360"/>
      </w:pPr>
      <w:rPr>
        <w:rFonts w:ascii="Courier New" w:hAnsi="Courier New" w:cs="Courier New" w:hint="default"/>
      </w:rPr>
    </w:lvl>
    <w:lvl w:ilvl="8" w:tplc="042F0005" w:tentative="1">
      <w:start w:val="1"/>
      <w:numFmt w:val="bullet"/>
      <w:lvlText w:val=""/>
      <w:lvlJc w:val="left"/>
      <w:pPr>
        <w:ind w:left="7920" w:hanging="360"/>
      </w:pPr>
      <w:rPr>
        <w:rFonts w:ascii="Wingdings" w:hAnsi="Wingdings" w:hint="default"/>
      </w:rPr>
    </w:lvl>
  </w:abstractNum>
  <w:abstractNum w:abstractNumId="30" w15:restartNumberingAfterBreak="0">
    <w:nsid w:val="695B0F00"/>
    <w:multiLevelType w:val="hybridMultilevel"/>
    <w:tmpl w:val="5F8A9260"/>
    <w:lvl w:ilvl="0" w:tplc="042F0011">
      <w:start w:val="1"/>
      <w:numFmt w:val="decimal"/>
      <w:lvlText w:val="%1)"/>
      <w:lvlJc w:val="left"/>
      <w:pPr>
        <w:ind w:left="2880" w:hanging="360"/>
      </w:pPr>
    </w:lvl>
    <w:lvl w:ilvl="1" w:tplc="042F0019" w:tentative="1">
      <w:start w:val="1"/>
      <w:numFmt w:val="lowerLetter"/>
      <w:lvlText w:val="%2."/>
      <w:lvlJc w:val="left"/>
      <w:pPr>
        <w:ind w:left="3600" w:hanging="360"/>
      </w:pPr>
    </w:lvl>
    <w:lvl w:ilvl="2" w:tplc="042F001B" w:tentative="1">
      <w:start w:val="1"/>
      <w:numFmt w:val="lowerRoman"/>
      <w:lvlText w:val="%3."/>
      <w:lvlJc w:val="right"/>
      <w:pPr>
        <w:ind w:left="4320" w:hanging="180"/>
      </w:pPr>
    </w:lvl>
    <w:lvl w:ilvl="3" w:tplc="042F000F" w:tentative="1">
      <w:start w:val="1"/>
      <w:numFmt w:val="decimal"/>
      <w:lvlText w:val="%4."/>
      <w:lvlJc w:val="left"/>
      <w:pPr>
        <w:ind w:left="5040" w:hanging="360"/>
      </w:pPr>
    </w:lvl>
    <w:lvl w:ilvl="4" w:tplc="042F0019" w:tentative="1">
      <w:start w:val="1"/>
      <w:numFmt w:val="lowerLetter"/>
      <w:lvlText w:val="%5."/>
      <w:lvlJc w:val="left"/>
      <w:pPr>
        <w:ind w:left="5760" w:hanging="360"/>
      </w:pPr>
    </w:lvl>
    <w:lvl w:ilvl="5" w:tplc="042F001B" w:tentative="1">
      <w:start w:val="1"/>
      <w:numFmt w:val="lowerRoman"/>
      <w:lvlText w:val="%6."/>
      <w:lvlJc w:val="right"/>
      <w:pPr>
        <w:ind w:left="6480" w:hanging="180"/>
      </w:pPr>
    </w:lvl>
    <w:lvl w:ilvl="6" w:tplc="042F000F" w:tentative="1">
      <w:start w:val="1"/>
      <w:numFmt w:val="decimal"/>
      <w:lvlText w:val="%7."/>
      <w:lvlJc w:val="left"/>
      <w:pPr>
        <w:ind w:left="7200" w:hanging="360"/>
      </w:pPr>
    </w:lvl>
    <w:lvl w:ilvl="7" w:tplc="042F0019" w:tentative="1">
      <w:start w:val="1"/>
      <w:numFmt w:val="lowerLetter"/>
      <w:lvlText w:val="%8."/>
      <w:lvlJc w:val="left"/>
      <w:pPr>
        <w:ind w:left="7920" w:hanging="360"/>
      </w:pPr>
    </w:lvl>
    <w:lvl w:ilvl="8" w:tplc="042F001B" w:tentative="1">
      <w:start w:val="1"/>
      <w:numFmt w:val="lowerRoman"/>
      <w:lvlText w:val="%9."/>
      <w:lvlJc w:val="right"/>
      <w:pPr>
        <w:ind w:left="8640" w:hanging="180"/>
      </w:pPr>
    </w:lvl>
  </w:abstractNum>
  <w:abstractNum w:abstractNumId="31" w15:restartNumberingAfterBreak="0">
    <w:nsid w:val="6BC23003"/>
    <w:multiLevelType w:val="hybridMultilevel"/>
    <w:tmpl w:val="4EAEF36E"/>
    <w:lvl w:ilvl="0" w:tplc="042F000B">
      <w:start w:val="1"/>
      <w:numFmt w:val="bullet"/>
      <w:lvlText w:val=""/>
      <w:lvlJc w:val="left"/>
      <w:pPr>
        <w:ind w:left="2880" w:hanging="360"/>
      </w:pPr>
      <w:rPr>
        <w:rFonts w:ascii="Wingdings" w:hAnsi="Wingdings" w:hint="default"/>
      </w:rPr>
    </w:lvl>
    <w:lvl w:ilvl="1" w:tplc="042F0003" w:tentative="1">
      <w:start w:val="1"/>
      <w:numFmt w:val="bullet"/>
      <w:lvlText w:val="o"/>
      <w:lvlJc w:val="left"/>
      <w:pPr>
        <w:ind w:left="3600" w:hanging="360"/>
      </w:pPr>
      <w:rPr>
        <w:rFonts w:ascii="Courier New" w:hAnsi="Courier New" w:cs="Courier New" w:hint="default"/>
      </w:rPr>
    </w:lvl>
    <w:lvl w:ilvl="2" w:tplc="042F0005" w:tentative="1">
      <w:start w:val="1"/>
      <w:numFmt w:val="bullet"/>
      <w:lvlText w:val=""/>
      <w:lvlJc w:val="left"/>
      <w:pPr>
        <w:ind w:left="4320" w:hanging="360"/>
      </w:pPr>
      <w:rPr>
        <w:rFonts w:ascii="Wingdings" w:hAnsi="Wingdings" w:hint="default"/>
      </w:rPr>
    </w:lvl>
    <w:lvl w:ilvl="3" w:tplc="042F0001" w:tentative="1">
      <w:start w:val="1"/>
      <w:numFmt w:val="bullet"/>
      <w:lvlText w:val=""/>
      <w:lvlJc w:val="left"/>
      <w:pPr>
        <w:ind w:left="5040" w:hanging="360"/>
      </w:pPr>
      <w:rPr>
        <w:rFonts w:ascii="Symbol" w:hAnsi="Symbol" w:hint="default"/>
      </w:rPr>
    </w:lvl>
    <w:lvl w:ilvl="4" w:tplc="042F0003" w:tentative="1">
      <w:start w:val="1"/>
      <w:numFmt w:val="bullet"/>
      <w:lvlText w:val="o"/>
      <w:lvlJc w:val="left"/>
      <w:pPr>
        <w:ind w:left="5760" w:hanging="360"/>
      </w:pPr>
      <w:rPr>
        <w:rFonts w:ascii="Courier New" w:hAnsi="Courier New" w:cs="Courier New" w:hint="default"/>
      </w:rPr>
    </w:lvl>
    <w:lvl w:ilvl="5" w:tplc="042F0005" w:tentative="1">
      <w:start w:val="1"/>
      <w:numFmt w:val="bullet"/>
      <w:lvlText w:val=""/>
      <w:lvlJc w:val="left"/>
      <w:pPr>
        <w:ind w:left="6480" w:hanging="360"/>
      </w:pPr>
      <w:rPr>
        <w:rFonts w:ascii="Wingdings" w:hAnsi="Wingdings" w:hint="default"/>
      </w:rPr>
    </w:lvl>
    <w:lvl w:ilvl="6" w:tplc="042F0001" w:tentative="1">
      <w:start w:val="1"/>
      <w:numFmt w:val="bullet"/>
      <w:lvlText w:val=""/>
      <w:lvlJc w:val="left"/>
      <w:pPr>
        <w:ind w:left="7200" w:hanging="360"/>
      </w:pPr>
      <w:rPr>
        <w:rFonts w:ascii="Symbol" w:hAnsi="Symbol" w:hint="default"/>
      </w:rPr>
    </w:lvl>
    <w:lvl w:ilvl="7" w:tplc="042F0003" w:tentative="1">
      <w:start w:val="1"/>
      <w:numFmt w:val="bullet"/>
      <w:lvlText w:val="o"/>
      <w:lvlJc w:val="left"/>
      <w:pPr>
        <w:ind w:left="7920" w:hanging="360"/>
      </w:pPr>
      <w:rPr>
        <w:rFonts w:ascii="Courier New" w:hAnsi="Courier New" w:cs="Courier New" w:hint="default"/>
      </w:rPr>
    </w:lvl>
    <w:lvl w:ilvl="8" w:tplc="042F0005" w:tentative="1">
      <w:start w:val="1"/>
      <w:numFmt w:val="bullet"/>
      <w:lvlText w:val=""/>
      <w:lvlJc w:val="left"/>
      <w:pPr>
        <w:ind w:left="8640" w:hanging="360"/>
      </w:pPr>
      <w:rPr>
        <w:rFonts w:ascii="Wingdings" w:hAnsi="Wingdings" w:hint="default"/>
      </w:rPr>
    </w:lvl>
  </w:abstractNum>
  <w:abstractNum w:abstractNumId="32" w15:restartNumberingAfterBreak="0">
    <w:nsid w:val="6C7E6574"/>
    <w:multiLevelType w:val="hybridMultilevel"/>
    <w:tmpl w:val="B49AFB46"/>
    <w:lvl w:ilvl="0" w:tplc="042F0003">
      <w:start w:val="1"/>
      <w:numFmt w:val="bullet"/>
      <w:lvlText w:val="o"/>
      <w:lvlJc w:val="left"/>
      <w:pPr>
        <w:ind w:left="2520" w:hanging="360"/>
      </w:pPr>
      <w:rPr>
        <w:rFonts w:ascii="Courier New" w:hAnsi="Courier New" w:cs="Courier New" w:hint="default"/>
      </w:rPr>
    </w:lvl>
    <w:lvl w:ilvl="1" w:tplc="042F0003" w:tentative="1">
      <w:start w:val="1"/>
      <w:numFmt w:val="bullet"/>
      <w:lvlText w:val="o"/>
      <w:lvlJc w:val="left"/>
      <w:pPr>
        <w:ind w:left="3240" w:hanging="360"/>
      </w:pPr>
      <w:rPr>
        <w:rFonts w:ascii="Courier New" w:hAnsi="Courier New" w:cs="Courier New" w:hint="default"/>
      </w:rPr>
    </w:lvl>
    <w:lvl w:ilvl="2" w:tplc="042F0005" w:tentative="1">
      <w:start w:val="1"/>
      <w:numFmt w:val="bullet"/>
      <w:lvlText w:val=""/>
      <w:lvlJc w:val="left"/>
      <w:pPr>
        <w:ind w:left="3960" w:hanging="360"/>
      </w:pPr>
      <w:rPr>
        <w:rFonts w:ascii="Wingdings" w:hAnsi="Wingdings" w:hint="default"/>
      </w:rPr>
    </w:lvl>
    <w:lvl w:ilvl="3" w:tplc="042F0001" w:tentative="1">
      <w:start w:val="1"/>
      <w:numFmt w:val="bullet"/>
      <w:lvlText w:val=""/>
      <w:lvlJc w:val="left"/>
      <w:pPr>
        <w:ind w:left="4680" w:hanging="360"/>
      </w:pPr>
      <w:rPr>
        <w:rFonts w:ascii="Symbol" w:hAnsi="Symbol" w:hint="default"/>
      </w:rPr>
    </w:lvl>
    <w:lvl w:ilvl="4" w:tplc="042F0003" w:tentative="1">
      <w:start w:val="1"/>
      <w:numFmt w:val="bullet"/>
      <w:lvlText w:val="o"/>
      <w:lvlJc w:val="left"/>
      <w:pPr>
        <w:ind w:left="5400" w:hanging="360"/>
      </w:pPr>
      <w:rPr>
        <w:rFonts w:ascii="Courier New" w:hAnsi="Courier New" w:cs="Courier New" w:hint="default"/>
      </w:rPr>
    </w:lvl>
    <w:lvl w:ilvl="5" w:tplc="042F0005" w:tentative="1">
      <w:start w:val="1"/>
      <w:numFmt w:val="bullet"/>
      <w:lvlText w:val=""/>
      <w:lvlJc w:val="left"/>
      <w:pPr>
        <w:ind w:left="6120" w:hanging="360"/>
      </w:pPr>
      <w:rPr>
        <w:rFonts w:ascii="Wingdings" w:hAnsi="Wingdings" w:hint="default"/>
      </w:rPr>
    </w:lvl>
    <w:lvl w:ilvl="6" w:tplc="042F0001" w:tentative="1">
      <w:start w:val="1"/>
      <w:numFmt w:val="bullet"/>
      <w:lvlText w:val=""/>
      <w:lvlJc w:val="left"/>
      <w:pPr>
        <w:ind w:left="6840" w:hanging="360"/>
      </w:pPr>
      <w:rPr>
        <w:rFonts w:ascii="Symbol" w:hAnsi="Symbol" w:hint="default"/>
      </w:rPr>
    </w:lvl>
    <w:lvl w:ilvl="7" w:tplc="042F0003" w:tentative="1">
      <w:start w:val="1"/>
      <w:numFmt w:val="bullet"/>
      <w:lvlText w:val="o"/>
      <w:lvlJc w:val="left"/>
      <w:pPr>
        <w:ind w:left="7560" w:hanging="360"/>
      </w:pPr>
      <w:rPr>
        <w:rFonts w:ascii="Courier New" w:hAnsi="Courier New" w:cs="Courier New" w:hint="default"/>
      </w:rPr>
    </w:lvl>
    <w:lvl w:ilvl="8" w:tplc="042F0005" w:tentative="1">
      <w:start w:val="1"/>
      <w:numFmt w:val="bullet"/>
      <w:lvlText w:val=""/>
      <w:lvlJc w:val="left"/>
      <w:pPr>
        <w:ind w:left="8280" w:hanging="360"/>
      </w:pPr>
      <w:rPr>
        <w:rFonts w:ascii="Wingdings" w:hAnsi="Wingdings" w:hint="default"/>
      </w:rPr>
    </w:lvl>
  </w:abstractNum>
  <w:abstractNum w:abstractNumId="33" w15:restartNumberingAfterBreak="0">
    <w:nsid w:val="710F2086"/>
    <w:multiLevelType w:val="hybridMultilevel"/>
    <w:tmpl w:val="EC2E4E4E"/>
    <w:lvl w:ilvl="0" w:tplc="042F0003">
      <w:start w:val="1"/>
      <w:numFmt w:val="bullet"/>
      <w:lvlText w:val="o"/>
      <w:lvlJc w:val="left"/>
      <w:pPr>
        <w:ind w:left="2520" w:hanging="360"/>
      </w:pPr>
      <w:rPr>
        <w:rFonts w:ascii="Courier New" w:hAnsi="Courier New" w:cs="Courier New" w:hint="default"/>
      </w:rPr>
    </w:lvl>
    <w:lvl w:ilvl="1" w:tplc="042F0003" w:tentative="1">
      <w:start w:val="1"/>
      <w:numFmt w:val="bullet"/>
      <w:lvlText w:val="o"/>
      <w:lvlJc w:val="left"/>
      <w:pPr>
        <w:ind w:left="3240" w:hanging="360"/>
      </w:pPr>
      <w:rPr>
        <w:rFonts w:ascii="Courier New" w:hAnsi="Courier New" w:cs="Courier New" w:hint="default"/>
      </w:rPr>
    </w:lvl>
    <w:lvl w:ilvl="2" w:tplc="042F0005" w:tentative="1">
      <w:start w:val="1"/>
      <w:numFmt w:val="bullet"/>
      <w:lvlText w:val=""/>
      <w:lvlJc w:val="left"/>
      <w:pPr>
        <w:ind w:left="3960" w:hanging="360"/>
      </w:pPr>
      <w:rPr>
        <w:rFonts w:ascii="Wingdings" w:hAnsi="Wingdings" w:hint="default"/>
      </w:rPr>
    </w:lvl>
    <w:lvl w:ilvl="3" w:tplc="042F0001" w:tentative="1">
      <w:start w:val="1"/>
      <w:numFmt w:val="bullet"/>
      <w:lvlText w:val=""/>
      <w:lvlJc w:val="left"/>
      <w:pPr>
        <w:ind w:left="4680" w:hanging="360"/>
      </w:pPr>
      <w:rPr>
        <w:rFonts w:ascii="Symbol" w:hAnsi="Symbol" w:hint="default"/>
      </w:rPr>
    </w:lvl>
    <w:lvl w:ilvl="4" w:tplc="042F0003" w:tentative="1">
      <w:start w:val="1"/>
      <w:numFmt w:val="bullet"/>
      <w:lvlText w:val="o"/>
      <w:lvlJc w:val="left"/>
      <w:pPr>
        <w:ind w:left="5400" w:hanging="360"/>
      </w:pPr>
      <w:rPr>
        <w:rFonts w:ascii="Courier New" w:hAnsi="Courier New" w:cs="Courier New" w:hint="default"/>
      </w:rPr>
    </w:lvl>
    <w:lvl w:ilvl="5" w:tplc="042F0005" w:tentative="1">
      <w:start w:val="1"/>
      <w:numFmt w:val="bullet"/>
      <w:lvlText w:val=""/>
      <w:lvlJc w:val="left"/>
      <w:pPr>
        <w:ind w:left="6120" w:hanging="360"/>
      </w:pPr>
      <w:rPr>
        <w:rFonts w:ascii="Wingdings" w:hAnsi="Wingdings" w:hint="default"/>
      </w:rPr>
    </w:lvl>
    <w:lvl w:ilvl="6" w:tplc="042F0001" w:tentative="1">
      <w:start w:val="1"/>
      <w:numFmt w:val="bullet"/>
      <w:lvlText w:val=""/>
      <w:lvlJc w:val="left"/>
      <w:pPr>
        <w:ind w:left="6840" w:hanging="360"/>
      </w:pPr>
      <w:rPr>
        <w:rFonts w:ascii="Symbol" w:hAnsi="Symbol" w:hint="default"/>
      </w:rPr>
    </w:lvl>
    <w:lvl w:ilvl="7" w:tplc="042F0003" w:tentative="1">
      <w:start w:val="1"/>
      <w:numFmt w:val="bullet"/>
      <w:lvlText w:val="o"/>
      <w:lvlJc w:val="left"/>
      <w:pPr>
        <w:ind w:left="7560" w:hanging="360"/>
      </w:pPr>
      <w:rPr>
        <w:rFonts w:ascii="Courier New" w:hAnsi="Courier New" w:cs="Courier New" w:hint="default"/>
      </w:rPr>
    </w:lvl>
    <w:lvl w:ilvl="8" w:tplc="042F0005" w:tentative="1">
      <w:start w:val="1"/>
      <w:numFmt w:val="bullet"/>
      <w:lvlText w:val=""/>
      <w:lvlJc w:val="left"/>
      <w:pPr>
        <w:ind w:left="8280" w:hanging="360"/>
      </w:pPr>
      <w:rPr>
        <w:rFonts w:ascii="Wingdings" w:hAnsi="Wingdings" w:hint="default"/>
      </w:rPr>
    </w:lvl>
  </w:abstractNum>
  <w:abstractNum w:abstractNumId="3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9BB585D"/>
    <w:multiLevelType w:val="hybridMultilevel"/>
    <w:tmpl w:val="7EA4CD50"/>
    <w:lvl w:ilvl="0" w:tplc="042F0003">
      <w:start w:val="1"/>
      <w:numFmt w:val="bullet"/>
      <w:lvlText w:val="o"/>
      <w:lvlJc w:val="left"/>
      <w:pPr>
        <w:ind w:left="2160" w:hanging="360"/>
      </w:pPr>
      <w:rPr>
        <w:rFonts w:ascii="Courier New" w:hAnsi="Courier New" w:cs="Courier New" w:hint="default"/>
      </w:rPr>
    </w:lvl>
    <w:lvl w:ilvl="1" w:tplc="042F0003" w:tentative="1">
      <w:start w:val="1"/>
      <w:numFmt w:val="bullet"/>
      <w:lvlText w:val="o"/>
      <w:lvlJc w:val="left"/>
      <w:pPr>
        <w:ind w:left="2880" w:hanging="360"/>
      </w:pPr>
      <w:rPr>
        <w:rFonts w:ascii="Courier New" w:hAnsi="Courier New" w:cs="Courier New" w:hint="default"/>
      </w:rPr>
    </w:lvl>
    <w:lvl w:ilvl="2" w:tplc="042F0005" w:tentative="1">
      <w:start w:val="1"/>
      <w:numFmt w:val="bullet"/>
      <w:lvlText w:val=""/>
      <w:lvlJc w:val="left"/>
      <w:pPr>
        <w:ind w:left="3600" w:hanging="360"/>
      </w:pPr>
      <w:rPr>
        <w:rFonts w:ascii="Wingdings" w:hAnsi="Wingdings" w:hint="default"/>
      </w:rPr>
    </w:lvl>
    <w:lvl w:ilvl="3" w:tplc="042F0001" w:tentative="1">
      <w:start w:val="1"/>
      <w:numFmt w:val="bullet"/>
      <w:lvlText w:val=""/>
      <w:lvlJc w:val="left"/>
      <w:pPr>
        <w:ind w:left="4320" w:hanging="360"/>
      </w:pPr>
      <w:rPr>
        <w:rFonts w:ascii="Symbol" w:hAnsi="Symbol" w:hint="default"/>
      </w:rPr>
    </w:lvl>
    <w:lvl w:ilvl="4" w:tplc="042F0003" w:tentative="1">
      <w:start w:val="1"/>
      <w:numFmt w:val="bullet"/>
      <w:lvlText w:val="o"/>
      <w:lvlJc w:val="left"/>
      <w:pPr>
        <w:ind w:left="5040" w:hanging="360"/>
      </w:pPr>
      <w:rPr>
        <w:rFonts w:ascii="Courier New" w:hAnsi="Courier New" w:cs="Courier New" w:hint="default"/>
      </w:rPr>
    </w:lvl>
    <w:lvl w:ilvl="5" w:tplc="042F0005" w:tentative="1">
      <w:start w:val="1"/>
      <w:numFmt w:val="bullet"/>
      <w:lvlText w:val=""/>
      <w:lvlJc w:val="left"/>
      <w:pPr>
        <w:ind w:left="5760" w:hanging="360"/>
      </w:pPr>
      <w:rPr>
        <w:rFonts w:ascii="Wingdings" w:hAnsi="Wingdings" w:hint="default"/>
      </w:rPr>
    </w:lvl>
    <w:lvl w:ilvl="6" w:tplc="042F0001" w:tentative="1">
      <w:start w:val="1"/>
      <w:numFmt w:val="bullet"/>
      <w:lvlText w:val=""/>
      <w:lvlJc w:val="left"/>
      <w:pPr>
        <w:ind w:left="6480" w:hanging="360"/>
      </w:pPr>
      <w:rPr>
        <w:rFonts w:ascii="Symbol" w:hAnsi="Symbol" w:hint="default"/>
      </w:rPr>
    </w:lvl>
    <w:lvl w:ilvl="7" w:tplc="042F0003" w:tentative="1">
      <w:start w:val="1"/>
      <w:numFmt w:val="bullet"/>
      <w:lvlText w:val="o"/>
      <w:lvlJc w:val="left"/>
      <w:pPr>
        <w:ind w:left="7200" w:hanging="360"/>
      </w:pPr>
      <w:rPr>
        <w:rFonts w:ascii="Courier New" w:hAnsi="Courier New" w:cs="Courier New" w:hint="default"/>
      </w:rPr>
    </w:lvl>
    <w:lvl w:ilvl="8" w:tplc="042F0005" w:tentative="1">
      <w:start w:val="1"/>
      <w:numFmt w:val="bullet"/>
      <w:lvlText w:val=""/>
      <w:lvlJc w:val="left"/>
      <w:pPr>
        <w:ind w:left="7920" w:hanging="360"/>
      </w:pPr>
      <w:rPr>
        <w:rFonts w:ascii="Wingdings" w:hAnsi="Wingdings" w:hint="default"/>
      </w:rPr>
    </w:lvl>
  </w:abstractNum>
  <w:abstractNum w:abstractNumId="3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EA00A96"/>
    <w:multiLevelType w:val="hybridMultilevel"/>
    <w:tmpl w:val="BB24CC0A"/>
    <w:lvl w:ilvl="0" w:tplc="042F0003">
      <w:start w:val="1"/>
      <w:numFmt w:val="bullet"/>
      <w:lvlText w:val="o"/>
      <w:lvlJc w:val="left"/>
      <w:pPr>
        <w:ind w:left="720" w:hanging="360"/>
      </w:pPr>
      <w:rPr>
        <w:rFonts w:ascii="Courier New" w:hAnsi="Courier New" w:cs="Courier New"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3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5"/>
  </w:num>
  <w:num w:numId="2">
    <w:abstractNumId w:val="15"/>
  </w:num>
  <w:num w:numId="3">
    <w:abstractNumId w:val="24"/>
  </w:num>
  <w:num w:numId="4">
    <w:abstractNumId w:val="16"/>
  </w:num>
  <w:num w:numId="5">
    <w:abstractNumId w:val="35"/>
  </w:num>
  <w:num w:numId="6">
    <w:abstractNumId w:val="37"/>
  </w:num>
  <w:num w:numId="7">
    <w:abstractNumId w:val="34"/>
  </w:num>
  <w:num w:numId="8">
    <w:abstractNumId w:val="3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1"/>
  </w:num>
  <w:num w:numId="20">
    <w:abstractNumId w:val="11"/>
  </w:num>
  <w:num w:numId="21">
    <w:abstractNumId w:val="13"/>
  </w:num>
  <w:num w:numId="22">
    <w:abstractNumId w:val="38"/>
  </w:num>
  <w:num w:numId="23">
    <w:abstractNumId w:val="20"/>
  </w:num>
  <w:num w:numId="24">
    <w:abstractNumId w:val="10"/>
  </w:num>
  <w:num w:numId="25">
    <w:abstractNumId w:val="29"/>
  </w:num>
  <w:num w:numId="26">
    <w:abstractNumId w:val="19"/>
  </w:num>
  <w:num w:numId="27">
    <w:abstractNumId w:val="32"/>
  </w:num>
  <w:num w:numId="28">
    <w:abstractNumId w:val="27"/>
  </w:num>
  <w:num w:numId="29">
    <w:abstractNumId w:val="26"/>
  </w:num>
  <w:num w:numId="30">
    <w:abstractNumId w:val="12"/>
  </w:num>
  <w:num w:numId="31">
    <w:abstractNumId w:val="14"/>
  </w:num>
  <w:num w:numId="32">
    <w:abstractNumId w:val="36"/>
  </w:num>
  <w:num w:numId="33">
    <w:abstractNumId w:val="31"/>
  </w:num>
  <w:num w:numId="34">
    <w:abstractNumId w:val="23"/>
  </w:num>
  <w:num w:numId="35">
    <w:abstractNumId w:val="33"/>
  </w:num>
  <w:num w:numId="36">
    <w:abstractNumId w:val="17"/>
  </w:num>
  <w:num w:numId="37">
    <w:abstractNumId w:val="18"/>
  </w:num>
  <w:num w:numId="38">
    <w:abstractNumId w:val="22"/>
  </w:num>
  <w:num w:numId="39">
    <w:abstractNumId w:val="28"/>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284"/>
    <w:rsid w:val="00026284"/>
    <w:rsid w:val="00066FB8"/>
    <w:rsid w:val="000B06A2"/>
    <w:rsid w:val="000E71F0"/>
    <w:rsid w:val="00125499"/>
    <w:rsid w:val="0013663A"/>
    <w:rsid w:val="00194DF6"/>
    <w:rsid w:val="0019625F"/>
    <w:rsid w:val="001E01CD"/>
    <w:rsid w:val="002C0C1C"/>
    <w:rsid w:val="003D018F"/>
    <w:rsid w:val="004124E8"/>
    <w:rsid w:val="0043470D"/>
    <w:rsid w:val="0045070B"/>
    <w:rsid w:val="004E1AED"/>
    <w:rsid w:val="00501483"/>
    <w:rsid w:val="00504855"/>
    <w:rsid w:val="00530DE7"/>
    <w:rsid w:val="00557B4E"/>
    <w:rsid w:val="00572FCD"/>
    <w:rsid w:val="005B1FEF"/>
    <w:rsid w:val="005C12A5"/>
    <w:rsid w:val="005D032A"/>
    <w:rsid w:val="00617432"/>
    <w:rsid w:val="00652410"/>
    <w:rsid w:val="0065254F"/>
    <w:rsid w:val="006562FF"/>
    <w:rsid w:val="006D08EB"/>
    <w:rsid w:val="006E35E0"/>
    <w:rsid w:val="007234C8"/>
    <w:rsid w:val="0073277E"/>
    <w:rsid w:val="007354D6"/>
    <w:rsid w:val="007D6EAB"/>
    <w:rsid w:val="007E2EA2"/>
    <w:rsid w:val="00810FF7"/>
    <w:rsid w:val="00845DE6"/>
    <w:rsid w:val="008B11C3"/>
    <w:rsid w:val="008B4C47"/>
    <w:rsid w:val="008C3466"/>
    <w:rsid w:val="00942946"/>
    <w:rsid w:val="009503D9"/>
    <w:rsid w:val="009F5385"/>
    <w:rsid w:val="00A1310C"/>
    <w:rsid w:val="00A64CF2"/>
    <w:rsid w:val="00B07934"/>
    <w:rsid w:val="00B15B8E"/>
    <w:rsid w:val="00B6762E"/>
    <w:rsid w:val="00BA19D5"/>
    <w:rsid w:val="00BB1EDA"/>
    <w:rsid w:val="00C441B0"/>
    <w:rsid w:val="00C51DAE"/>
    <w:rsid w:val="00C82566"/>
    <w:rsid w:val="00CC2B21"/>
    <w:rsid w:val="00CE0EBA"/>
    <w:rsid w:val="00D47A97"/>
    <w:rsid w:val="00D6517F"/>
    <w:rsid w:val="00D7057B"/>
    <w:rsid w:val="00D9063F"/>
    <w:rsid w:val="00DC65FB"/>
    <w:rsid w:val="00E00B65"/>
    <w:rsid w:val="00E71838"/>
    <w:rsid w:val="00EA06AE"/>
    <w:rsid w:val="00EA7944"/>
    <w:rsid w:val="00F87875"/>
    <w:rsid w:val="00FD0B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4EF28"/>
  <w15:docId w15:val="{ED9BBDBF-7D57-42EE-9328-DAC05E96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026284"/>
    <w:pPr>
      <w:ind w:left="720"/>
      <w:contextualSpacing/>
    </w:pPr>
  </w:style>
  <w:style w:type="character" w:styleId="Hyperlink">
    <w:name w:val="Hyperlink"/>
    <w:basedOn w:val="DefaultParagraphFont"/>
    <w:uiPriority w:val="99"/>
    <w:unhideWhenUsed/>
    <w:rsid w:val="00E71838"/>
    <w:rPr>
      <w:color w:val="005DBA" w:themeColor="hyperlink"/>
      <w:u w:val="single"/>
    </w:rPr>
  </w:style>
  <w:style w:type="character" w:styleId="UnresolvedMention">
    <w:name w:val="Unresolved Mention"/>
    <w:basedOn w:val="DefaultParagraphFont"/>
    <w:uiPriority w:val="99"/>
    <w:semiHidden/>
    <w:unhideWhenUsed/>
    <w:rsid w:val="00E71838"/>
    <w:rPr>
      <w:color w:val="605E5C"/>
      <w:shd w:val="clear" w:color="auto" w:fill="E1DFDD"/>
    </w:rPr>
  </w:style>
  <w:style w:type="paragraph" w:styleId="NormalWeb">
    <w:name w:val="Normal (Web)"/>
    <w:basedOn w:val="Normal"/>
    <w:uiPriority w:val="99"/>
    <w:unhideWhenUsed/>
    <w:rsid w:val="00E00B65"/>
    <w:pPr>
      <w:spacing w:before="100" w:beforeAutospacing="1" w:after="100" w:afterAutospacing="1" w:line="240" w:lineRule="auto"/>
    </w:pPr>
    <w:rPr>
      <w:rFonts w:ascii="Times New Roman" w:eastAsia="Times New Roman" w:hAnsi="Times New Roman" w:cs="Times New Roman"/>
      <w:sz w:val="24"/>
      <w:szCs w:val="24"/>
      <w:lang w:val="mk-MK" w:eastAsia="mk-MK"/>
    </w:rPr>
  </w:style>
  <w:style w:type="character" w:styleId="Strong">
    <w:name w:val="Strong"/>
    <w:basedOn w:val="DefaultParagraphFont"/>
    <w:uiPriority w:val="22"/>
    <w:qFormat/>
    <w:rsid w:val="00E00B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17888042">
      <w:bodyDiv w:val="1"/>
      <w:marLeft w:val="0"/>
      <w:marRight w:val="0"/>
      <w:marTop w:val="0"/>
      <w:marBottom w:val="0"/>
      <w:divBdr>
        <w:top w:val="none" w:sz="0" w:space="0" w:color="auto"/>
        <w:left w:val="none" w:sz="0" w:space="0" w:color="auto"/>
        <w:bottom w:val="none" w:sz="0" w:space="0" w:color="auto"/>
        <w:right w:val="none" w:sz="0" w:space="0" w:color="auto"/>
      </w:divBdr>
    </w:div>
    <w:div w:id="592278639">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35703545">
      <w:bodyDiv w:val="1"/>
      <w:marLeft w:val="0"/>
      <w:marRight w:val="0"/>
      <w:marTop w:val="0"/>
      <w:marBottom w:val="0"/>
      <w:divBdr>
        <w:top w:val="none" w:sz="0" w:space="0" w:color="auto"/>
        <w:left w:val="none" w:sz="0" w:space="0" w:color="auto"/>
        <w:bottom w:val="none" w:sz="0" w:space="0" w:color="auto"/>
        <w:right w:val="none" w:sz="0" w:space="0" w:color="auto"/>
      </w:divBdr>
      <w:divsChild>
        <w:div w:id="1135294024">
          <w:marLeft w:val="0"/>
          <w:marRight w:val="0"/>
          <w:marTop w:val="0"/>
          <w:marBottom w:val="0"/>
          <w:divBdr>
            <w:top w:val="none" w:sz="0" w:space="0" w:color="auto"/>
            <w:left w:val="none" w:sz="0" w:space="0" w:color="auto"/>
            <w:bottom w:val="none" w:sz="0" w:space="0" w:color="auto"/>
            <w:right w:val="none" w:sz="0" w:space="0" w:color="auto"/>
          </w:divBdr>
        </w:div>
        <w:div w:id="1617253467">
          <w:marLeft w:val="0"/>
          <w:marRight w:val="0"/>
          <w:marTop w:val="0"/>
          <w:marBottom w:val="0"/>
          <w:divBdr>
            <w:top w:val="none" w:sz="0" w:space="0" w:color="auto"/>
            <w:left w:val="none" w:sz="0" w:space="0" w:color="auto"/>
            <w:bottom w:val="none" w:sz="0" w:space="0" w:color="auto"/>
            <w:right w:val="none" w:sz="0" w:space="0" w:color="auto"/>
          </w:divBdr>
          <w:divsChild>
            <w:div w:id="20987460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86292401">
      <w:bodyDiv w:val="1"/>
      <w:marLeft w:val="0"/>
      <w:marRight w:val="0"/>
      <w:marTop w:val="0"/>
      <w:marBottom w:val="0"/>
      <w:divBdr>
        <w:top w:val="none" w:sz="0" w:space="0" w:color="auto"/>
        <w:left w:val="none" w:sz="0" w:space="0" w:color="auto"/>
        <w:bottom w:val="none" w:sz="0" w:space="0" w:color="auto"/>
        <w:right w:val="none" w:sz="0" w:space="0" w:color="auto"/>
      </w:divBdr>
      <w:divsChild>
        <w:div w:id="34081800">
          <w:marLeft w:val="0"/>
          <w:marRight w:val="0"/>
          <w:marTop w:val="0"/>
          <w:marBottom w:val="0"/>
          <w:divBdr>
            <w:top w:val="none" w:sz="0" w:space="0" w:color="auto"/>
            <w:left w:val="none" w:sz="0" w:space="0" w:color="auto"/>
            <w:bottom w:val="none" w:sz="0" w:space="0" w:color="auto"/>
            <w:right w:val="none" w:sz="0" w:space="0" w:color="auto"/>
          </w:divBdr>
        </w:div>
        <w:div w:id="1155418159">
          <w:marLeft w:val="0"/>
          <w:marRight w:val="0"/>
          <w:marTop w:val="0"/>
          <w:marBottom w:val="0"/>
          <w:divBdr>
            <w:top w:val="none" w:sz="0" w:space="0" w:color="auto"/>
            <w:left w:val="none" w:sz="0" w:space="0" w:color="auto"/>
            <w:bottom w:val="none" w:sz="0" w:space="0" w:color="auto"/>
            <w:right w:val="none" w:sz="0" w:space="0" w:color="auto"/>
          </w:divBdr>
          <w:divsChild>
            <w:div w:id="2772991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17918759">
      <w:bodyDiv w:val="1"/>
      <w:marLeft w:val="0"/>
      <w:marRight w:val="0"/>
      <w:marTop w:val="0"/>
      <w:marBottom w:val="0"/>
      <w:divBdr>
        <w:top w:val="none" w:sz="0" w:space="0" w:color="auto"/>
        <w:left w:val="none" w:sz="0" w:space="0" w:color="auto"/>
        <w:bottom w:val="none" w:sz="0" w:space="0" w:color="auto"/>
        <w:right w:val="none" w:sz="0" w:space="0" w:color="auto"/>
      </w:divBdr>
    </w:div>
    <w:div w:id="202775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odreads.com/" TargetMode="External"/><Relationship Id="rId18" Type="http://schemas.openxmlformats.org/officeDocument/2006/relationships/hyperlink" Target="http://fromcusco.com/spheres/mp.html"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s://www.pinterest.com/" TargetMode="External"/><Relationship Id="rId17" Type="http://schemas.openxmlformats.org/officeDocument/2006/relationships/hyperlink" Target="https://mario.nintendo.com/"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fakulteti.mk/news/06102018/kako-izgleda-keopsovata-piramida-odnatr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oneitup.com/" TargetMode="External"/><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yperlink" Target="https://whatis.techtarget.com/"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2.jpe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7B1028DA-EA74-456A-8B2C-041A3EA12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621</TotalTime>
  <Pages>8</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Martina Talevska</cp:lastModifiedBy>
  <cp:revision>25</cp:revision>
  <dcterms:created xsi:type="dcterms:W3CDTF">2018-10-10T11:33:00Z</dcterms:created>
  <dcterms:modified xsi:type="dcterms:W3CDTF">2018-10-17T07:44:00Z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